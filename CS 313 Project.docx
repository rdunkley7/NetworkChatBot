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988" w:rsidRPr="007A5988" w:rsidRDefault="007A5988" w:rsidP="00B87BB1">
      <w:pPr>
        <w:autoSpaceDE w:val="0"/>
        <w:autoSpaceDN w:val="0"/>
        <w:adjustRightInd w:val="0"/>
        <w:spacing w:line="360" w:lineRule="auto"/>
        <w:rPr>
          <w:rFonts w:ascii="Times" w:hAnsi="Times" w:cs="Times"/>
          <w:color w:val="000000"/>
        </w:rPr>
      </w:pPr>
      <w:r w:rsidRPr="007A5988">
        <w:rPr>
          <w:rFonts w:ascii="Times" w:hAnsi="Times" w:cs="Times"/>
          <w:b/>
          <w:bCs/>
          <w:color w:val="000000"/>
        </w:rPr>
        <w:t xml:space="preserve">CS 313 Project: Network </w:t>
      </w:r>
      <w:proofErr w:type="spellStart"/>
      <w:r w:rsidRPr="007A5988">
        <w:rPr>
          <w:rFonts w:ascii="Times" w:hAnsi="Times" w:cs="Times"/>
          <w:b/>
          <w:bCs/>
          <w:color w:val="000000"/>
        </w:rPr>
        <w:t>Chatbot</w:t>
      </w:r>
      <w:proofErr w:type="spellEnd"/>
      <w:r w:rsidRPr="007A5988">
        <w:rPr>
          <w:rFonts w:ascii="Times" w:hAnsi="Times" w:cs="Times"/>
          <w:b/>
          <w:bCs/>
          <w:color w:val="000000"/>
        </w:rPr>
        <w:t xml:space="preserve"> over Noisy Channel (Deadline: 11:00AM 4/23/2018) </w:t>
      </w:r>
    </w:p>
    <w:p w:rsidR="007A5988" w:rsidRPr="007A5988" w:rsidRDefault="007A5988" w:rsidP="00B87BB1">
      <w:pPr>
        <w:autoSpaceDE w:val="0"/>
        <w:autoSpaceDN w:val="0"/>
        <w:adjustRightInd w:val="0"/>
        <w:spacing w:line="360" w:lineRule="auto"/>
        <w:rPr>
          <w:rFonts w:ascii="Times" w:hAnsi="Times" w:cs="Times"/>
          <w:color w:val="000000"/>
        </w:rPr>
      </w:pPr>
      <w:r w:rsidRPr="007A5988">
        <w:rPr>
          <w:rFonts w:ascii="Times New Roman" w:hAnsi="Times New Roman" w:cs="Times New Roman"/>
          <w:color w:val="000000"/>
        </w:rPr>
        <w:t xml:space="preserve">(This is an individual project, not a group project. Please review Computer Science Department’s Collaboration Policy on the syllabus for guideline.) </w:t>
      </w:r>
    </w:p>
    <w:p w:rsidR="007A5988" w:rsidRPr="00B87BB1" w:rsidRDefault="007A5988" w:rsidP="00B87BB1">
      <w:pPr>
        <w:autoSpaceDE w:val="0"/>
        <w:autoSpaceDN w:val="0"/>
        <w:adjustRightInd w:val="0"/>
        <w:spacing w:line="360" w:lineRule="auto"/>
        <w:rPr>
          <w:rFonts w:ascii="Times" w:hAnsi="Times" w:cs="Times"/>
          <w:color w:val="000000"/>
          <w:u w:val="single"/>
        </w:rPr>
      </w:pPr>
      <w:r w:rsidRPr="00B87BB1">
        <w:rPr>
          <w:rFonts w:ascii="Times" w:hAnsi="Times" w:cs="Times"/>
          <w:b/>
          <w:bCs/>
          <w:color w:val="000000"/>
          <w:u w:val="single"/>
        </w:rPr>
        <w:t xml:space="preserve">Objective </w:t>
      </w:r>
    </w:p>
    <w:p w:rsidR="007A5988" w:rsidRPr="007A5988" w:rsidRDefault="007A5988" w:rsidP="00B87BB1">
      <w:pPr>
        <w:autoSpaceDE w:val="0"/>
        <w:autoSpaceDN w:val="0"/>
        <w:adjustRightInd w:val="0"/>
        <w:spacing w:line="360" w:lineRule="auto"/>
        <w:rPr>
          <w:rFonts w:ascii="Times" w:hAnsi="Times" w:cs="Times"/>
          <w:color w:val="000000"/>
        </w:rPr>
      </w:pPr>
      <w:r w:rsidRPr="007A5988">
        <w:rPr>
          <w:rFonts w:ascii="Times New Roman" w:hAnsi="Times New Roman" w:cs="Times New Roman"/>
          <w:color w:val="000000"/>
        </w:rPr>
        <w:t xml:space="preserve">To develop a network </w:t>
      </w:r>
      <w:proofErr w:type="spellStart"/>
      <w:r w:rsidRPr="007A5988">
        <w:rPr>
          <w:rFonts w:ascii="Times New Roman" w:hAnsi="Times New Roman" w:cs="Times New Roman"/>
          <w:color w:val="000000"/>
        </w:rPr>
        <w:t>Chatbot</w:t>
      </w:r>
      <w:proofErr w:type="spellEnd"/>
      <w:r w:rsidRPr="007A5988">
        <w:rPr>
          <w:rFonts w:ascii="Times New Roman" w:hAnsi="Times New Roman" w:cs="Times New Roman"/>
          <w:color w:val="000000"/>
        </w:rPr>
        <w:t xml:space="preserve"> application by implementing a client-server chat protocol for noisy channels </w:t>
      </w:r>
    </w:p>
    <w:p w:rsidR="007A5988" w:rsidRPr="00B87BB1" w:rsidRDefault="007A5988" w:rsidP="00B87BB1">
      <w:pPr>
        <w:autoSpaceDE w:val="0"/>
        <w:autoSpaceDN w:val="0"/>
        <w:adjustRightInd w:val="0"/>
        <w:spacing w:line="360" w:lineRule="auto"/>
        <w:rPr>
          <w:rFonts w:ascii="Times" w:hAnsi="Times" w:cs="Times"/>
          <w:color w:val="000000"/>
          <w:u w:val="single"/>
        </w:rPr>
      </w:pPr>
      <w:r w:rsidRPr="00B87BB1">
        <w:rPr>
          <w:rFonts w:ascii="Times" w:hAnsi="Times" w:cs="Times"/>
          <w:b/>
          <w:bCs/>
          <w:color w:val="000000"/>
          <w:u w:val="single"/>
        </w:rPr>
        <w:t xml:space="preserve">Project Description </w:t>
      </w:r>
    </w:p>
    <w:p w:rsidR="007A5988" w:rsidRDefault="007A5988" w:rsidP="00B87BB1">
      <w:pPr>
        <w:autoSpaceDE w:val="0"/>
        <w:autoSpaceDN w:val="0"/>
        <w:adjustRightInd w:val="0"/>
        <w:spacing w:line="360" w:lineRule="auto"/>
        <w:rPr>
          <w:rFonts w:ascii="Times New Roman" w:hAnsi="Times New Roman" w:cs="Times New Roman"/>
          <w:color w:val="000000"/>
        </w:rPr>
      </w:pPr>
      <w:r w:rsidRPr="007A5988">
        <w:rPr>
          <w:rFonts w:ascii="Times New Roman" w:hAnsi="Times New Roman" w:cs="Times New Roman"/>
          <w:color w:val="000000"/>
        </w:rPr>
        <w:t xml:space="preserve">This project is to develop a network </w:t>
      </w:r>
      <w:proofErr w:type="spellStart"/>
      <w:r w:rsidRPr="007A5988">
        <w:rPr>
          <w:rFonts w:ascii="Times New Roman" w:hAnsi="Times New Roman" w:cs="Times New Roman"/>
          <w:color w:val="000000"/>
        </w:rPr>
        <w:t>Chatbot</w:t>
      </w:r>
      <w:proofErr w:type="spellEnd"/>
      <w:r w:rsidRPr="007A5988">
        <w:rPr>
          <w:rFonts w:ascii="Times New Roman" w:hAnsi="Times New Roman" w:cs="Times New Roman"/>
          <w:color w:val="000000"/>
        </w:rPr>
        <w:t xml:space="preserve"> application over a noisy channel under the client-server model.</w:t>
      </w:r>
      <w:r w:rsidRPr="007A5988">
        <w:rPr>
          <w:rFonts w:ascii="MS Mincho" w:eastAsia="MS Mincho" w:hAnsi="MS Mincho" w:cs="MS Mincho" w:hint="eastAsia"/>
          <w:color w:val="000000"/>
        </w:rPr>
        <w:t> </w:t>
      </w:r>
      <w:r w:rsidRPr="007A5988">
        <w:rPr>
          <w:rFonts w:ascii="Times New Roman" w:hAnsi="Times New Roman" w:cs="Times New Roman"/>
          <w:color w:val="000000"/>
        </w:rPr>
        <w:t xml:space="preserve">The development implements a simple chat protocol similar to the Stop-and-Wait protocol studied in the class. In the client-server model, the reply from the server usually serves as the positive acknowledgement, and therefore no separate positive acknowledgement is required. Also, to simplify the task, timers are not used and a negative acknowledgement instead is sent to the client for errors detected in the client’s request. </w:t>
      </w:r>
    </w:p>
    <w:p w:rsidR="002B6E96" w:rsidRPr="007A5988" w:rsidRDefault="002B6E96" w:rsidP="00B87BB1">
      <w:pPr>
        <w:autoSpaceDE w:val="0"/>
        <w:autoSpaceDN w:val="0"/>
        <w:adjustRightInd w:val="0"/>
        <w:spacing w:line="360" w:lineRule="auto"/>
        <w:rPr>
          <w:rFonts w:ascii="Times" w:hAnsi="Times" w:cs="Times"/>
          <w:color w:val="000000"/>
        </w:rPr>
      </w:pPr>
    </w:p>
    <w:p w:rsidR="007A5988" w:rsidRPr="007A5988" w:rsidRDefault="007A5988" w:rsidP="00B87BB1">
      <w:pPr>
        <w:autoSpaceDE w:val="0"/>
        <w:autoSpaceDN w:val="0"/>
        <w:adjustRightInd w:val="0"/>
        <w:spacing w:line="360" w:lineRule="auto"/>
        <w:rPr>
          <w:rFonts w:ascii="Times" w:hAnsi="Times" w:cs="Times"/>
          <w:color w:val="000000"/>
        </w:rPr>
      </w:pPr>
      <w:r w:rsidRPr="007A5988">
        <w:rPr>
          <w:rFonts w:ascii="Times New Roman" w:hAnsi="Times New Roman" w:cs="Times New Roman"/>
          <w:color w:val="000000"/>
        </w:rPr>
        <w:t>The two major programs in the application are the client and the server. The client sends a message to the server through a noisy channel. Errors are purposely generated randomly in the CRC-</w:t>
      </w:r>
      <w:proofErr w:type="spellStart"/>
      <w:r w:rsidRPr="007A5988">
        <w:rPr>
          <w:rFonts w:ascii="Times New Roman" w:hAnsi="Times New Roman" w:cs="Times New Roman"/>
          <w:color w:val="000000"/>
        </w:rPr>
        <w:t>checksummed</w:t>
      </w:r>
      <w:proofErr w:type="spellEnd"/>
      <w:r w:rsidRPr="007A5988">
        <w:rPr>
          <w:rFonts w:ascii="Times New Roman" w:hAnsi="Times New Roman" w:cs="Times New Roman"/>
          <w:color w:val="000000"/>
        </w:rPr>
        <w:t xml:space="preserve"> message based on the channel’s error rate. When the server receives a message, it calculates the CRC checksum to detect</w:t>
      </w:r>
      <w:r w:rsidRPr="007A5988">
        <w:rPr>
          <w:rFonts w:ascii="MS Mincho" w:eastAsia="MS Mincho" w:hAnsi="MS Mincho" w:cs="MS Mincho" w:hint="eastAsia"/>
          <w:color w:val="000000"/>
        </w:rPr>
        <w:t> </w:t>
      </w:r>
      <w:r w:rsidRPr="007A5988">
        <w:rPr>
          <w:rFonts w:ascii="Times New Roman" w:hAnsi="Times New Roman" w:cs="Times New Roman"/>
          <w:color w:val="000000"/>
        </w:rPr>
        <w:t xml:space="preserve">errors. If no error, a reply generated from the </w:t>
      </w:r>
      <w:proofErr w:type="spellStart"/>
      <w:r w:rsidRPr="007A5988">
        <w:rPr>
          <w:rFonts w:ascii="Times New Roman" w:hAnsi="Times New Roman" w:cs="Times New Roman"/>
          <w:color w:val="000000"/>
        </w:rPr>
        <w:t>Chatbot’s</w:t>
      </w:r>
      <w:proofErr w:type="spellEnd"/>
      <w:r w:rsidRPr="007A5988">
        <w:rPr>
          <w:rFonts w:ascii="Times New Roman" w:hAnsi="Times New Roman" w:cs="Times New Roman"/>
          <w:color w:val="000000"/>
        </w:rPr>
        <w:t xml:space="preserve"> </w:t>
      </w:r>
      <w:r w:rsidRPr="007A5988">
        <w:rPr>
          <w:rFonts w:ascii="Times" w:hAnsi="Times" w:cs="Times"/>
          <w:i/>
          <w:iCs/>
          <w:color w:val="000000"/>
        </w:rPr>
        <w:t xml:space="preserve">rules engine </w:t>
      </w:r>
      <w:r w:rsidRPr="007A5988">
        <w:rPr>
          <w:rFonts w:ascii="Times New Roman" w:hAnsi="Times New Roman" w:cs="Times New Roman"/>
          <w:color w:val="000000"/>
        </w:rPr>
        <w:t xml:space="preserve">in response to the client’s message is sent to the client. Otherwise, a negative acknowledgment is sent back and the client retransmits the request. The chat continues until a termination message is sent by the client. </w:t>
      </w:r>
    </w:p>
    <w:p w:rsidR="007A5988" w:rsidRPr="007A5988" w:rsidRDefault="007A5988" w:rsidP="00B87BB1">
      <w:pPr>
        <w:autoSpaceDE w:val="0"/>
        <w:autoSpaceDN w:val="0"/>
        <w:adjustRightInd w:val="0"/>
        <w:spacing w:line="360" w:lineRule="auto"/>
        <w:rPr>
          <w:rFonts w:ascii="Times" w:hAnsi="Times" w:cs="Times"/>
          <w:color w:val="000000"/>
        </w:rPr>
      </w:pPr>
      <w:r w:rsidRPr="007A5988">
        <w:rPr>
          <w:rFonts w:ascii="Times New Roman" w:hAnsi="Times New Roman" w:cs="Times New Roman"/>
          <w:color w:val="000000"/>
        </w:rPr>
        <w:t xml:space="preserve">For the purpose of proof-of-concept and simplification, we unrealistically assume that no data is lost. Also, we assume that no error occurs in the reply and negative acknowledgements. </w:t>
      </w:r>
    </w:p>
    <w:p w:rsidR="007A5988" w:rsidRPr="007A5988" w:rsidRDefault="007A5988" w:rsidP="00B87BB1">
      <w:pPr>
        <w:autoSpaceDE w:val="0"/>
        <w:autoSpaceDN w:val="0"/>
        <w:adjustRightInd w:val="0"/>
        <w:spacing w:line="360" w:lineRule="auto"/>
        <w:rPr>
          <w:rFonts w:ascii="Times" w:hAnsi="Times" w:cs="Times"/>
          <w:color w:val="000000"/>
        </w:rPr>
      </w:pPr>
      <w:r w:rsidRPr="007A5988">
        <w:rPr>
          <w:rFonts w:ascii="Times" w:hAnsi="Times" w:cs="Times"/>
          <w:b/>
          <w:bCs/>
          <w:color w:val="000000"/>
        </w:rPr>
        <w:t xml:space="preserve">Protocol Description </w:t>
      </w:r>
    </w:p>
    <w:p w:rsidR="007A5988" w:rsidRDefault="007A5988" w:rsidP="00B87BB1">
      <w:pPr>
        <w:autoSpaceDE w:val="0"/>
        <w:autoSpaceDN w:val="0"/>
        <w:adjustRightInd w:val="0"/>
        <w:spacing w:line="360" w:lineRule="auto"/>
        <w:rPr>
          <w:rFonts w:ascii="MS Mincho" w:eastAsia="MS Mincho" w:hAnsi="MS Mincho" w:cs="MS Mincho"/>
          <w:color w:val="000000"/>
        </w:rPr>
      </w:pPr>
      <w:r w:rsidRPr="007A5988">
        <w:rPr>
          <w:rFonts w:ascii="Times New Roman" w:hAnsi="Times New Roman" w:cs="Times New Roman"/>
          <w:b/>
          <w:color w:val="000000"/>
          <w:u w:val="single"/>
        </w:rPr>
        <w:t>Message Formats</w:t>
      </w:r>
      <w:r w:rsidRPr="007A5988">
        <w:rPr>
          <w:rFonts w:ascii="MS Mincho" w:eastAsia="MS Mincho" w:hAnsi="MS Mincho" w:cs="MS Mincho" w:hint="eastAsia"/>
          <w:color w:val="000000"/>
        </w:rPr>
        <w:t> </w:t>
      </w:r>
    </w:p>
    <w:p w:rsidR="007A5988" w:rsidRDefault="007A5988" w:rsidP="00B87BB1">
      <w:pPr>
        <w:autoSpaceDE w:val="0"/>
        <w:autoSpaceDN w:val="0"/>
        <w:adjustRightInd w:val="0"/>
        <w:spacing w:line="360" w:lineRule="auto"/>
        <w:rPr>
          <w:rFonts w:ascii="Times New Roman" w:hAnsi="Times New Roman" w:cs="Times New Roman"/>
          <w:color w:val="000000"/>
        </w:rPr>
      </w:pPr>
      <w:r w:rsidRPr="007A5988">
        <w:rPr>
          <w:rFonts w:ascii="Times New Roman" w:hAnsi="Times New Roman" w:cs="Times New Roman"/>
          <w:color w:val="000000"/>
        </w:rPr>
        <w:t xml:space="preserve">Three types of messages are used in the protocol. Their formats are described as follows: </w:t>
      </w:r>
    </w:p>
    <w:p w:rsidR="007A5988" w:rsidRPr="007A5988" w:rsidRDefault="007A5988" w:rsidP="00B87BB1">
      <w:pPr>
        <w:pStyle w:val="ListParagraph"/>
        <w:numPr>
          <w:ilvl w:val="0"/>
          <w:numId w:val="12"/>
        </w:numPr>
        <w:autoSpaceDE w:val="0"/>
        <w:autoSpaceDN w:val="0"/>
        <w:adjustRightInd w:val="0"/>
        <w:spacing w:line="360" w:lineRule="auto"/>
        <w:rPr>
          <w:rFonts w:ascii="Times" w:hAnsi="Times" w:cs="Times"/>
          <w:color w:val="000000"/>
        </w:rPr>
      </w:pPr>
      <w:r w:rsidRPr="007A5988">
        <w:rPr>
          <w:rFonts w:ascii="Times New Roman" w:hAnsi="Times New Roman" w:cs="Times New Roman"/>
          <w:color w:val="000000"/>
        </w:rPr>
        <w:t xml:space="preserve">Client request (fixed size = 45 bytes), sent from client to server </w:t>
      </w:r>
    </w:p>
    <w:p w:rsidR="007A5988" w:rsidRPr="007A5988" w:rsidRDefault="007A5988" w:rsidP="00B87BB1">
      <w:pPr>
        <w:autoSpaceDE w:val="0"/>
        <w:autoSpaceDN w:val="0"/>
        <w:adjustRightInd w:val="0"/>
        <w:spacing w:line="360" w:lineRule="auto"/>
        <w:ind w:left="360"/>
        <w:rPr>
          <w:rFonts w:ascii="Times" w:hAnsi="Times" w:cs="Times"/>
          <w:color w:val="000000"/>
        </w:rPr>
      </w:pPr>
      <w:r w:rsidRPr="007A5988">
        <w:rPr>
          <w:rFonts w:ascii="Times New Roman" w:hAnsi="Times New Roman" w:cs="Times New Roman"/>
          <w:color w:val="000000"/>
        </w:rPr>
        <w:t xml:space="preserve">[ ID | LENGTH | PAYLOAD | CHECKSUM ] </w:t>
      </w:r>
    </w:p>
    <w:p w:rsidR="007A5988" w:rsidRPr="007A5988" w:rsidRDefault="007A5988" w:rsidP="00B87BB1">
      <w:pPr>
        <w:numPr>
          <w:ilvl w:val="1"/>
          <w:numId w:val="14"/>
        </w:numPr>
        <w:tabs>
          <w:tab w:val="left" w:pos="220"/>
          <w:tab w:val="left" w:pos="720"/>
        </w:tabs>
        <w:autoSpaceDE w:val="0"/>
        <w:autoSpaceDN w:val="0"/>
        <w:adjustRightInd w:val="0"/>
        <w:spacing w:line="360" w:lineRule="auto"/>
        <w:rPr>
          <w:rFonts w:ascii="Times" w:hAnsi="Times" w:cs="Times"/>
          <w:color w:val="000000"/>
        </w:rPr>
      </w:pPr>
      <w:r w:rsidRPr="007A5988">
        <w:rPr>
          <w:rFonts w:ascii="Times New Roman" w:hAnsi="Times New Roman" w:cs="Times New Roman"/>
          <w:color w:val="000000"/>
        </w:rPr>
        <w:t xml:space="preserve">ID: client identification; size = 3 bytes </w:t>
      </w:r>
      <w:r w:rsidRPr="007A5988">
        <w:rPr>
          <w:rFonts w:ascii="MS Mincho" w:eastAsia="MS Mincho" w:hAnsi="MS Mincho" w:cs="MS Mincho" w:hint="eastAsia"/>
          <w:color w:val="000000"/>
        </w:rPr>
        <w:t> </w:t>
      </w:r>
    </w:p>
    <w:p w:rsidR="007A5988" w:rsidRPr="007A5988" w:rsidRDefault="007A5988" w:rsidP="00B87BB1">
      <w:pPr>
        <w:numPr>
          <w:ilvl w:val="1"/>
          <w:numId w:val="14"/>
        </w:numPr>
        <w:tabs>
          <w:tab w:val="left" w:pos="220"/>
          <w:tab w:val="left" w:pos="720"/>
        </w:tabs>
        <w:autoSpaceDE w:val="0"/>
        <w:autoSpaceDN w:val="0"/>
        <w:adjustRightInd w:val="0"/>
        <w:spacing w:line="360" w:lineRule="auto"/>
        <w:rPr>
          <w:rFonts w:ascii="Times" w:hAnsi="Times" w:cs="Times"/>
          <w:color w:val="000000"/>
        </w:rPr>
      </w:pPr>
      <w:r w:rsidRPr="007A5988">
        <w:rPr>
          <w:rFonts w:ascii="Times New Roman" w:hAnsi="Times New Roman" w:cs="Times New Roman"/>
          <w:color w:val="000000"/>
        </w:rPr>
        <w:t xml:space="preserve">LENGTH: actual length of payload in bytes; size = 1 bytes; value is 0 to 40 </w:t>
      </w:r>
      <w:r w:rsidRPr="007A5988">
        <w:rPr>
          <w:rFonts w:ascii="MS Mincho" w:eastAsia="MS Mincho" w:hAnsi="MS Mincho" w:cs="MS Mincho" w:hint="eastAsia"/>
          <w:color w:val="000000"/>
        </w:rPr>
        <w:t> </w:t>
      </w:r>
    </w:p>
    <w:p w:rsidR="007A5988" w:rsidRPr="007A5988" w:rsidRDefault="007A5988" w:rsidP="00B87BB1">
      <w:pPr>
        <w:numPr>
          <w:ilvl w:val="1"/>
          <w:numId w:val="14"/>
        </w:numPr>
        <w:tabs>
          <w:tab w:val="left" w:pos="220"/>
          <w:tab w:val="left" w:pos="720"/>
        </w:tabs>
        <w:autoSpaceDE w:val="0"/>
        <w:autoSpaceDN w:val="0"/>
        <w:adjustRightInd w:val="0"/>
        <w:spacing w:line="360" w:lineRule="auto"/>
        <w:rPr>
          <w:rFonts w:ascii="Times" w:hAnsi="Times" w:cs="Times"/>
          <w:color w:val="000000"/>
        </w:rPr>
      </w:pPr>
      <w:r w:rsidRPr="007A5988">
        <w:rPr>
          <w:rFonts w:ascii="Times New Roman" w:hAnsi="Times New Roman" w:cs="Times New Roman"/>
          <w:color w:val="000000"/>
        </w:rPr>
        <w:lastRenderedPageBreak/>
        <w:t>PAYLOAD: client message; size = 40 bytes</w:t>
      </w:r>
    </w:p>
    <w:p w:rsidR="007A5988" w:rsidRPr="007A5988" w:rsidRDefault="007A5988" w:rsidP="00B87BB1">
      <w:pPr>
        <w:numPr>
          <w:ilvl w:val="2"/>
          <w:numId w:val="14"/>
        </w:numPr>
        <w:tabs>
          <w:tab w:val="left" w:pos="220"/>
          <w:tab w:val="left" w:pos="720"/>
        </w:tabs>
        <w:autoSpaceDE w:val="0"/>
        <w:autoSpaceDN w:val="0"/>
        <w:adjustRightInd w:val="0"/>
        <w:spacing w:line="360" w:lineRule="auto"/>
        <w:rPr>
          <w:rFonts w:ascii="Times" w:hAnsi="Times" w:cs="Times"/>
          <w:color w:val="000000"/>
        </w:rPr>
      </w:pPr>
      <w:r w:rsidRPr="007A5988">
        <w:rPr>
          <w:rFonts w:ascii="Times New Roman" w:hAnsi="Times New Roman" w:cs="Times New Roman"/>
          <w:color w:val="000000"/>
        </w:rPr>
        <w:t>Special</w:t>
      </w:r>
      <w:r w:rsidR="003F4329">
        <w:rPr>
          <w:rFonts w:ascii="Times New Roman" w:hAnsi="Times New Roman" w:cs="Times New Roman"/>
          <w:color w:val="000000"/>
        </w:rPr>
        <w:t xml:space="preserve"> </w:t>
      </w:r>
      <w:r w:rsidRPr="007A5988">
        <w:rPr>
          <w:rFonts w:ascii="Times New Roman" w:hAnsi="Times New Roman" w:cs="Times New Roman"/>
          <w:color w:val="000000"/>
        </w:rPr>
        <w:t>value:</w:t>
      </w:r>
      <w:r w:rsidR="003F4329">
        <w:rPr>
          <w:rFonts w:ascii="Times New Roman" w:hAnsi="Times New Roman" w:cs="Times New Roman"/>
          <w:color w:val="000000"/>
        </w:rPr>
        <w:t xml:space="preserve"> </w:t>
      </w:r>
      <w:r w:rsidRPr="007A5988">
        <w:rPr>
          <w:rFonts w:ascii="Times New Roman" w:hAnsi="Times New Roman" w:cs="Times New Roman"/>
          <w:color w:val="000000"/>
        </w:rPr>
        <w:t>a</w:t>
      </w:r>
      <w:r w:rsidR="003F4329">
        <w:rPr>
          <w:rFonts w:ascii="Times New Roman" w:hAnsi="Times New Roman" w:cs="Times New Roman"/>
          <w:color w:val="000000"/>
        </w:rPr>
        <w:t xml:space="preserve"> </w:t>
      </w:r>
      <w:r w:rsidRPr="007A5988">
        <w:rPr>
          <w:rFonts w:ascii="Times New Roman" w:hAnsi="Times New Roman" w:cs="Times New Roman"/>
          <w:color w:val="000000"/>
        </w:rPr>
        <w:t>termination</w:t>
      </w:r>
      <w:r w:rsidR="003F4329">
        <w:rPr>
          <w:rFonts w:ascii="Times New Roman" w:hAnsi="Times New Roman" w:cs="Times New Roman"/>
          <w:color w:val="000000"/>
        </w:rPr>
        <w:t xml:space="preserve"> </w:t>
      </w:r>
      <w:r w:rsidRPr="007A5988">
        <w:rPr>
          <w:rFonts w:ascii="Times New Roman" w:hAnsi="Times New Roman" w:cs="Times New Roman"/>
          <w:color w:val="000000"/>
        </w:rPr>
        <w:t>message</w:t>
      </w:r>
      <w:r w:rsidR="003F4329">
        <w:rPr>
          <w:rFonts w:ascii="Times New Roman" w:hAnsi="Times New Roman" w:cs="Times New Roman"/>
          <w:color w:val="000000"/>
        </w:rPr>
        <w:t xml:space="preserve"> </w:t>
      </w:r>
      <w:r w:rsidRPr="007A5988">
        <w:rPr>
          <w:rFonts w:ascii="Times New Roman" w:hAnsi="Times New Roman" w:cs="Times New Roman"/>
          <w:color w:val="000000"/>
        </w:rPr>
        <w:t>contains</w:t>
      </w:r>
      <w:r w:rsidR="003F4329">
        <w:rPr>
          <w:rFonts w:ascii="Times New Roman" w:hAnsi="Times New Roman" w:cs="Times New Roman"/>
          <w:color w:val="000000"/>
        </w:rPr>
        <w:t xml:space="preserve"> </w:t>
      </w:r>
      <w:r w:rsidRPr="007A5988">
        <w:rPr>
          <w:rFonts w:ascii="Times New Roman" w:hAnsi="Times New Roman" w:cs="Times New Roman"/>
          <w:color w:val="000000"/>
        </w:rPr>
        <w:t>“BYE”</w:t>
      </w:r>
      <w:r w:rsidR="003F4329">
        <w:rPr>
          <w:rFonts w:ascii="Times New Roman" w:hAnsi="Times New Roman" w:cs="Times New Roman"/>
          <w:color w:val="000000"/>
        </w:rPr>
        <w:t xml:space="preserve"> </w:t>
      </w:r>
      <w:r w:rsidRPr="007A5988">
        <w:rPr>
          <w:rFonts w:ascii="Times New Roman" w:hAnsi="Times New Roman" w:cs="Times New Roman"/>
          <w:color w:val="000000"/>
        </w:rPr>
        <w:t>in</w:t>
      </w:r>
      <w:r w:rsidR="003F4329">
        <w:rPr>
          <w:rFonts w:ascii="Times New Roman" w:hAnsi="Times New Roman" w:cs="Times New Roman"/>
          <w:color w:val="000000"/>
        </w:rPr>
        <w:t xml:space="preserve"> </w:t>
      </w:r>
      <w:r w:rsidRPr="007A5988">
        <w:rPr>
          <w:rFonts w:ascii="Times New Roman" w:hAnsi="Times New Roman" w:cs="Times New Roman"/>
          <w:color w:val="000000"/>
        </w:rPr>
        <w:t>any</w:t>
      </w:r>
      <w:r w:rsidR="003F4329">
        <w:rPr>
          <w:rFonts w:ascii="Times New Roman" w:hAnsi="Times New Roman" w:cs="Times New Roman"/>
          <w:color w:val="000000"/>
        </w:rPr>
        <w:t xml:space="preserve"> </w:t>
      </w:r>
      <w:r w:rsidRPr="007A5988">
        <w:rPr>
          <w:rFonts w:ascii="Times New Roman" w:hAnsi="Times New Roman" w:cs="Times New Roman"/>
          <w:color w:val="000000"/>
        </w:rPr>
        <w:t>combination</w:t>
      </w:r>
      <w:r w:rsidR="003F4329">
        <w:rPr>
          <w:rFonts w:ascii="Times New Roman" w:hAnsi="Times New Roman" w:cs="Times New Roman"/>
          <w:color w:val="000000"/>
        </w:rPr>
        <w:t xml:space="preserve"> </w:t>
      </w:r>
      <w:r w:rsidRPr="007A5988">
        <w:rPr>
          <w:rFonts w:ascii="Times New Roman" w:hAnsi="Times New Roman" w:cs="Times New Roman"/>
          <w:color w:val="000000"/>
        </w:rPr>
        <w:t>of</w:t>
      </w:r>
      <w:r w:rsidR="003F4329">
        <w:rPr>
          <w:rFonts w:ascii="Times New Roman" w:hAnsi="Times New Roman" w:cs="Times New Roman"/>
          <w:color w:val="000000"/>
        </w:rPr>
        <w:t xml:space="preserve"> </w:t>
      </w:r>
      <w:r w:rsidRPr="007A5988">
        <w:rPr>
          <w:rFonts w:ascii="Times New Roman" w:hAnsi="Times New Roman" w:cs="Times New Roman"/>
          <w:color w:val="000000"/>
        </w:rPr>
        <w:t xml:space="preserve">cases. </w:t>
      </w:r>
      <w:r w:rsidRPr="007A5988">
        <w:rPr>
          <w:rFonts w:ascii="MS Mincho" w:eastAsia="MS Mincho" w:hAnsi="MS Mincho" w:cs="MS Mincho" w:hint="eastAsia"/>
          <w:color w:val="000000"/>
        </w:rPr>
        <w:t> </w:t>
      </w:r>
    </w:p>
    <w:p w:rsidR="007A5988" w:rsidRDefault="007A5988" w:rsidP="00B87BB1">
      <w:pPr>
        <w:numPr>
          <w:ilvl w:val="1"/>
          <w:numId w:val="14"/>
        </w:numPr>
        <w:tabs>
          <w:tab w:val="left" w:pos="220"/>
          <w:tab w:val="left" w:pos="720"/>
        </w:tabs>
        <w:autoSpaceDE w:val="0"/>
        <w:autoSpaceDN w:val="0"/>
        <w:adjustRightInd w:val="0"/>
        <w:spacing w:line="360" w:lineRule="auto"/>
        <w:rPr>
          <w:rFonts w:ascii="Times" w:hAnsi="Times" w:cs="Times"/>
          <w:color w:val="000000"/>
        </w:rPr>
      </w:pPr>
      <w:r w:rsidRPr="007A5988">
        <w:rPr>
          <w:rFonts w:ascii="Times New Roman" w:hAnsi="Times New Roman" w:cs="Times New Roman"/>
          <w:color w:val="000000"/>
        </w:rPr>
        <w:t xml:space="preserve">CHECKSUM: calculated using CRC-8; size = 1byte </w:t>
      </w:r>
    </w:p>
    <w:p w:rsidR="007A5988" w:rsidRPr="007A5988" w:rsidRDefault="007A5988" w:rsidP="00B87BB1">
      <w:pPr>
        <w:pStyle w:val="ListParagraph"/>
        <w:numPr>
          <w:ilvl w:val="0"/>
          <w:numId w:val="12"/>
        </w:numPr>
        <w:tabs>
          <w:tab w:val="left" w:pos="220"/>
          <w:tab w:val="left" w:pos="720"/>
        </w:tabs>
        <w:autoSpaceDE w:val="0"/>
        <w:autoSpaceDN w:val="0"/>
        <w:adjustRightInd w:val="0"/>
        <w:spacing w:line="360" w:lineRule="auto"/>
        <w:rPr>
          <w:rFonts w:ascii="Times" w:hAnsi="Times" w:cs="Times"/>
          <w:color w:val="000000"/>
        </w:rPr>
      </w:pPr>
      <w:r w:rsidRPr="007A5988">
        <w:rPr>
          <w:rFonts w:ascii="Times New Roman" w:hAnsi="Times New Roman" w:cs="Times New Roman"/>
          <w:color w:val="000000"/>
        </w:rPr>
        <w:t xml:space="preserve">Server reply, sent from server to client </w:t>
      </w:r>
      <w:r w:rsidRPr="007A5988">
        <w:rPr>
          <w:rFonts w:ascii="MS Mincho" w:eastAsia="MS Mincho" w:hAnsi="MS Mincho" w:cs="MS Mincho" w:hint="eastAsia"/>
          <w:color w:val="000000"/>
        </w:rPr>
        <w:t> </w:t>
      </w:r>
    </w:p>
    <w:p w:rsidR="007A5988" w:rsidRPr="007A5988" w:rsidRDefault="007A5988" w:rsidP="00B87BB1">
      <w:pPr>
        <w:pStyle w:val="ListParagraph"/>
        <w:tabs>
          <w:tab w:val="left" w:pos="220"/>
          <w:tab w:val="left" w:pos="720"/>
        </w:tabs>
        <w:autoSpaceDE w:val="0"/>
        <w:autoSpaceDN w:val="0"/>
        <w:adjustRightInd w:val="0"/>
        <w:spacing w:line="360" w:lineRule="auto"/>
        <w:rPr>
          <w:rFonts w:ascii="Times" w:hAnsi="Times" w:cs="Times"/>
          <w:color w:val="000000"/>
        </w:rPr>
      </w:pPr>
      <w:r w:rsidRPr="007A5988">
        <w:rPr>
          <w:rFonts w:ascii="Times New Roman" w:hAnsi="Times New Roman" w:cs="Times New Roman"/>
          <w:color w:val="000000"/>
        </w:rPr>
        <w:t>[“</w:t>
      </w:r>
      <w:proofErr w:type="spellStart"/>
      <w:r w:rsidRPr="007A5988">
        <w:rPr>
          <w:rFonts w:ascii="Times New Roman" w:hAnsi="Times New Roman" w:cs="Times New Roman"/>
          <w:color w:val="000000"/>
        </w:rPr>
        <w:t>Hi”|CLIENTID</w:t>
      </w:r>
      <w:proofErr w:type="spellEnd"/>
      <w:r w:rsidRPr="007A5988">
        <w:rPr>
          <w:rFonts w:ascii="Times New Roman" w:hAnsi="Times New Roman" w:cs="Times New Roman"/>
          <w:color w:val="000000"/>
        </w:rPr>
        <w:t xml:space="preserve">|“! ”|PAYLOAD] </w:t>
      </w:r>
      <w:r w:rsidRPr="007A5988">
        <w:rPr>
          <w:rFonts w:ascii="MS Mincho" w:eastAsia="MS Mincho" w:hAnsi="MS Mincho" w:cs="MS Mincho" w:hint="eastAsia"/>
          <w:color w:val="000000"/>
        </w:rPr>
        <w:t> </w:t>
      </w:r>
    </w:p>
    <w:p w:rsidR="007A5988" w:rsidRPr="007A5988" w:rsidRDefault="007A5988" w:rsidP="00B87BB1">
      <w:pPr>
        <w:numPr>
          <w:ilvl w:val="1"/>
          <w:numId w:val="15"/>
        </w:numPr>
        <w:tabs>
          <w:tab w:val="left" w:pos="220"/>
          <w:tab w:val="left" w:pos="720"/>
        </w:tabs>
        <w:autoSpaceDE w:val="0"/>
        <w:autoSpaceDN w:val="0"/>
        <w:adjustRightInd w:val="0"/>
        <w:spacing w:line="360" w:lineRule="auto"/>
        <w:rPr>
          <w:rFonts w:ascii="Times" w:hAnsi="Times" w:cs="Times"/>
          <w:color w:val="000000"/>
        </w:rPr>
      </w:pPr>
      <w:r w:rsidRPr="007A5988">
        <w:rPr>
          <w:rFonts w:ascii="Times New Roman" w:hAnsi="Times New Roman" w:cs="Times New Roman"/>
          <w:color w:val="000000"/>
        </w:rPr>
        <w:t xml:space="preserve">CLIENT ID: client identification; size = 3 bytes </w:t>
      </w:r>
      <w:r w:rsidRPr="007A5988">
        <w:rPr>
          <w:rFonts w:ascii="MS Mincho" w:eastAsia="MS Mincho" w:hAnsi="MS Mincho" w:cs="MS Mincho" w:hint="eastAsia"/>
          <w:color w:val="000000"/>
        </w:rPr>
        <w:t> </w:t>
      </w:r>
    </w:p>
    <w:p w:rsidR="007A5988" w:rsidRPr="007A5988" w:rsidRDefault="007A5988" w:rsidP="00B87BB1">
      <w:pPr>
        <w:numPr>
          <w:ilvl w:val="1"/>
          <w:numId w:val="15"/>
        </w:numPr>
        <w:tabs>
          <w:tab w:val="left" w:pos="220"/>
          <w:tab w:val="left" w:pos="720"/>
        </w:tabs>
        <w:autoSpaceDE w:val="0"/>
        <w:autoSpaceDN w:val="0"/>
        <w:adjustRightInd w:val="0"/>
        <w:spacing w:line="360" w:lineRule="auto"/>
        <w:rPr>
          <w:rFonts w:ascii="Times" w:hAnsi="Times" w:cs="Times"/>
          <w:color w:val="000000"/>
        </w:rPr>
      </w:pPr>
      <w:r w:rsidRPr="007A5988">
        <w:rPr>
          <w:rFonts w:ascii="Times New Roman" w:hAnsi="Times New Roman" w:cs="Times New Roman"/>
          <w:color w:val="000000"/>
        </w:rPr>
        <w:t>PAYLOAD: server message; variable size</w:t>
      </w:r>
      <w:r w:rsidRPr="007A5988">
        <w:rPr>
          <w:rFonts w:ascii="MS Mincho" w:eastAsia="MS Mincho" w:hAnsi="MS Mincho" w:cs="MS Mincho" w:hint="eastAsia"/>
          <w:color w:val="000000"/>
        </w:rPr>
        <w:t> </w:t>
      </w:r>
    </w:p>
    <w:p w:rsidR="007A5988" w:rsidRPr="007A5988" w:rsidRDefault="007A5988" w:rsidP="00B87BB1">
      <w:pPr>
        <w:pStyle w:val="ListParagraph"/>
        <w:numPr>
          <w:ilvl w:val="0"/>
          <w:numId w:val="12"/>
        </w:numPr>
        <w:tabs>
          <w:tab w:val="left" w:pos="220"/>
          <w:tab w:val="left" w:pos="720"/>
        </w:tabs>
        <w:autoSpaceDE w:val="0"/>
        <w:autoSpaceDN w:val="0"/>
        <w:adjustRightInd w:val="0"/>
        <w:spacing w:line="360" w:lineRule="auto"/>
        <w:rPr>
          <w:rFonts w:ascii="Times" w:hAnsi="Times" w:cs="Times"/>
          <w:color w:val="000000"/>
        </w:rPr>
      </w:pPr>
      <w:r w:rsidRPr="007A5988">
        <w:rPr>
          <w:rFonts w:ascii="Times New Roman" w:hAnsi="Times New Roman" w:cs="Times New Roman"/>
          <w:color w:val="000000"/>
        </w:rPr>
        <w:t xml:space="preserve">Negative acknowledgment, sent from server to client </w:t>
      </w:r>
      <w:r w:rsidRPr="007A5988">
        <w:rPr>
          <w:rFonts w:ascii="MS Mincho" w:eastAsia="MS Mincho" w:hAnsi="MS Mincho" w:cs="MS Mincho" w:hint="eastAsia"/>
          <w:color w:val="000000"/>
        </w:rPr>
        <w:t> </w:t>
      </w:r>
    </w:p>
    <w:p w:rsidR="007A5988" w:rsidRDefault="007A5988" w:rsidP="00B87BB1">
      <w:pPr>
        <w:pStyle w:val="ListParagraph"/>
        <w:tabs>
          <w:tab w:val="left" w:pos="220"/>
          <w:tab w:val="left" w:pos="720"/>
        </w:tabs>
        <w:autoSpaceDE w:val="0"/>
        <w:autoSpaceDN w:val="0"/>
        <w:adjustRightInd w:val="0"/>
        <w:spacing w:line="360" w:lineRule="auto"/>
        <w:rPr>
          <w:rFonts w:ascii="Times" w:hAnsi="Times" w:cs="Times"/>
          <w:color w:val="000000"/>
        </w:rPr>
      </w:pPr>
      <w:r w:rsidRPr="007A5988">
        <w:rPr>
          <w:rFonts w:ascii="Times New Roman" w:hAnsi="Times New Roman" w:cs="Times New Roman"/>
          <w:color w:val="000000"/>
        </w:rPr>
        <w:t>[ NAK ]</w:t>
      </w:r>
      <w:r w:rsidRPr="007A5988">
        <w:rPr>
          <w:rFonts w:ascii="MS Mincho" w:eastAsia="MS Mincho" w:hAnsi="MS Mincho" w:cs="MS Mincho" w:hint="eastAsia"/>
          <w:color w:val="000000"/>
        </w:rPr>
        <w:t> </w:t>
      </w:r>
    </w:p>
    <w:p w:rsidR="007A5988" w:rsidRPr="007A5988" w:rsidRDefault="007A5988" w:rsidP="00B87BB1">
      <w:pPr>
        <w:pStyle w:val="ListParagraph"/>
        <w:numPr>
          <w:ilvl w:val="0"/>
          <w:numId w:val="16"/>
        </w:numPr>
        <w:tabs>
          <w:tab w:val="left" w:pos="220"/>
          <w:tab w:val="left" w:pos="720"/>
        </w:tabs>
        <w:autoSpaceDE w:val="0"/>
        <w:autoSpaceDN w:val="0"/>
        <w:adjustRightInd w:val="0"/>
        <w:spacing w:line="360" w:lineRule="auto"/>
        <w:rPr>
          <w:rFonts w:ascii="Times" w:hAnsi="Times" w:cs="Times"/>
          <w:color w:val="000000"/>
        </w:rPr>
      </w:pPr>
      <w:proofErr w:type="spellStart"/>
      <w:r w:rsidRPr="007A5988">
        <w:rPr>
          <w:rFonts w:ascii="Times New Roman" w:hAnsi="Times New Roman" w:cs="Times New Roman"/>
          <w:color w:val="000000"/>
        </w:rPr>
        <w:t>ACK:size</w:t>
      </w:r>
      <w:proofErr w:type="spellEnd"/>
      <w:r w:rsidRPr="007A5988">
        <w:rPr>
          <w:rFonts w:ascii="Times New Roman" w:hAnsi="Times New Roman" w:cs="Times New Roman"/>
          <w:color w:val="000000"/>
        </w:rPr>
        <w:t xml:space="preserve">=1byte;value=1 </w:t>
      </w:r>
      <w:r w:rsidRPr="007A5988">
        <w:rPr>
          <w:rFonts w:ascii="MS Mincho" w:eastAsia="MS Mincho" w:hAnsi="MS Mincho" w:cs="MS Mincho" w:hint="eastAsia"/>
          <w:color w:val="000000"/>
        </w:rPr>
        <w:t> </w:t>
      </w:r>
    </w:p>
    <w:p w:rsidR="007A5988" w:rsidRPr="007A5988" w:rsidRDefault="007A5988" w:rsidP="00B87BB1">
      <w:pPr>
        <w:autoSpaceDE w:val="0"/>
        <w:autoSpaceDN w:val="0"/>
        <w:adjustRightInd w:val="0"/>
        <w:spacing w:line="360" w:lineRule="auto"/>
        <w:rPr>
          <w:rFonts w:ascii="Times" w:hAnsi="Times" w:cs="Times"/>
          <w:color w:val="000000"/>
        </w:rPr>
      </w:pPr>
    </w:p>
    <w:p w:rsidR="007A5988" w:rsidRPr="007A5988" w:rsidRDefault="007A5988" w:rsidP="00B87BB1">
      <w:pPr>
        <w:autoSpaceDE w:val="0"/>
        <w:autoSpaceDN w:val="0"/>
        <w:adjustRightInd w:val="0"/>
        <w:spacing w:line="360" w:lineRule="auto"/>
        <w:rPr>
          <w:rFonts w:ascii="Times" w:hAnsi="Times" w:cs="Times"/>
          <w:b/>
          <w:color w:val="000000"/>
          <w:u w:val="single"/>
        </w:rPr>
      </w:pPr>
      <w:r w:rsidRPr="007A5988">
        <w:rPr>
          <w:rFonts w:ascii="Times New Roman" w:hAnsi="Times New Roman" w:cs="Times New Roman"/>
          <w:b/>
          <w:color w:val="000000"/>
          <w:u w:val="single"/>
        </w:rPr>
        <w:t xml:space="preserve">Client Procedure </w:t>
      </w:r>
      <w:r w:rsidR="00417F34">
        <w:rPr>
          <w:rFonts w:ascii="Times New Roman" w:hAnsi="Times New Roman" w:cs="Times New Roman"/>
          <w:b/>
          <w:color w:val="000000"/>
          <w:u w:val="single"/>
        </w:rPr>
        <w:t>X DONE</w:t>
      </w:r>
    </w:p>
    <w:p w:rsidR="007A5988" w:rsidRPr="007A5988" w:rsidRDefault="007A5988" w:rsidP="00B87BB1">
      <w:pPr>
        <w:autoSpaceDE w:val="0"/>
        <w:autoSpaceDN w:val="0"/>
        <w:adjustRightInd w:val="0"/>
        <w:spacing w:line="360" w:lineRule="auto"/>
        <w:rPr>
          <w:rFonts w:ascii="Times" w:hAnsi="Times" w:cs="Times"/>
          <w:color w:val="000000"/>
        </w:rPr>
      </w:pPr>
    </w:p>
    <w:p w:rsidR="007A5988" w:rsidRPr="007A5988" w:rsidRDefault="007A5988" w:rsidP="00B87BB1">
      <w:pPr>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Prompts for client ID </w:t>
      </w:r>
      <w:r w:rsidRPr="007A5988">
        <w:rPr>
          <w:rFonts w:ascii="MS Mincho" w:eastAsia="MS Mincho" w:hAnsi="MS Mincho" w:cs="MS Mincho" w:hint="eastAsia"/>
          <w:color w:val="000000"/>
        </w:rPr>
        <w:t> </w:t>
      </w:r>
    </w:p>
    <w:p w:rsidR="007A5988" w:rsidRPr="007A5988" w:rsidRDefault="007A5988" w:rsidP="00B87BB1">
      <w:pPr>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Prompts for client chat message up </w:t>
      </w:r>
      <w:r w:rsidRPr="00417F34">
        <w:rPr>
          <w:rFonts w:ascii="Times New Roman" w:hAnsi="Times New Roman" w:cs="Times New Roman"/>
          <w:color w:val="000000"/>
          <w:highlight w:val="green"/>
        </w:rPr>
        <w:t>to 40 characters long</w:t>
      </w:r>
      <w:r w:rsidRPr="007A5988">
        <w:rPr>
          <w:rFonts w:ascii="Times New Roman" w:hAnsi="Times New Roman" w:cs="Times New Roman"/>
          <w:color w:val="000000"/>
        </w:rPr>
        <w:t xml:space="preserve"> </w:t>
      </w:r>
      <w:r w:rsidRPr="007A5988">
        <w:rPr>
          <w:rFonts w:ascii="MS Mincho" w:eastAsia="MS Mincho" w:hAnsi="MS Mincho" w:cs="MS Mincho" w:hint="eastAsia"/>
          <w:color w:val="000000"/>
        </w:rPr>
        <w:t> </w:t>
      </w:r>
    </w:p>
    <w:p w:rsidR="007A5988" w:rsidRPr="007A5988" w:rsidRDefault="007A5988" w:rsidP="00B87BB1">
      <w:pPr>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Puts the message into the PAYLOAD field and completes the header information of the request. </w:t>
      </w:r>
      <w:r w:rsidRPr="007A5988">
        <w:rPr>
          <w:rFonts w:ascii="MS Mincho" w:eastAsia="MS Mincho" w:hAnsi="MS Mincho" w:cs="MS Mincho" w:hint="eastAsia"/>
          <w:color w:val="000000"/>
        </w:rPr>
        <w:t> </w:t>
      </w:r>
    </w:p>
    <w:p w:rsidR="007A5988" w:rsidRPr="007A5988" w:rsidRDefault="007A5988" w:rsidP="00B87BB1">
      <w:pPr>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Calculates CRC checksum for the request and places it in the CHECKSUM field. </w:t>
      </w:r>
      <w:r w:rsidRPr="007A5988">
        <w:rPr>
          <w:rFonts w:ascii="MS Mincho" w:eastAsia="MS Mincho" w:hAnsi="MS Mincho" w:cs="MS Mincho" w:hint="eastAsia"/>
          <w:color w:val="000000"/>
        </w:rPr>
        <w:t> </w:t>
      </w:r>
    </w:p>
    <w:p w:rsidR="007A5988" w:rsidRPr="007A5988" w:rsidRDefault="007A5988" w:rsidP="00B87BB1">
      <w:pPr>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Use an </w:t>
      </w:r>
      <w:r w:rsidRPr="007A5988">
        <w:rPr>
          <w:rFonts w:ascii="Times" w:hAnsi="Times" w:cs="Times"/>
          <w:i/>
          <w:iCs/>
          <w:color w:val="000000"/>
        </w:rPr>
        <w:t xml:space="preserve">error function </w:t>
      </w:r>
      <w:r w:rsidRPr="007A5988">
        <w:rPr>
          <w:rFonts w:ascii="Times New Roman" w:hAnsi="Times New Roman" w:cs="Times New Roman"/>
          <w:color w:val="000000"/>
        </w:rPr>
        <w:t xml:space="preserve">to introduce errors based on error rate </w:t>
      </w:r>
      <w:r w:rsidRPr="007A5988">
        <w:rPr>
          <w:rFonts w:ascii="MS Mincho" w:eastAsia="MS Mincho" w:hAnsi="MS Mincho" w:cs="MS Mincho" w:hint="eastAsia"/>
          <w:color w:val="000000"/>
        </w:rPr>
        <w:t> </w:t>
      </w:r>
    </w:p>
    <w:p w:rsidR="007A5988" w:rsidRPr="007A5988" w:rsidRDefault="007A5988" w:rsidP="00B87BB1">
      <w:pPr>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Transmits the request. </w:t>
      </w:r>
      <w:r w:rsidRPr="007A5988">
        <w:rPr>
          <w:rFonts w:ascii="MS Mincho" w:eastAsia="MS Mincho" w:hAnsi="MS Mincho" w:cs="MS Mincho" w:hint="eastAsia"/>
          <w:color w:val="000000"/>
        </w:rPr>
        <w:t> </w:t>
      </w:r>
    </w:p>
    <w:p w:rsidR="007A5988" w:rsidRPr="007A5988" w:rsidRDefault="007A5988" w:rsidP="00B87BB1">
      <w:pPr>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Receives reply from the server. </w:t>
      </w:r>
      <w:r w:rsidRPr="007A5988">
        <w:rPr>
          <w:rFonts w:ascii="MS Mincho" w:eastAsia="MS Mincho" w:hAnsi="MS Mincho" w:cs="MS Mincho" w:hint="eastAsia"/>
          <w:color w:val="000000"/>
        </w:rPr>
        <w:t> </w:t>
      </w:r>
    </w:p>
    <w:p w:rsidR="007A5988" w:rsidRPr="007A5988" w:rsidRDefault="007A5988" w:rsidP="00B87BB1">
      <w:pPr>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If the server reply is NAK then </w:t>
      </w:r>
      <w:r w:rsidRPr="007A5988">
        <w:rPr>
          <w:rFonts w:ascii="MS Mincho" w:eastAsia="MS Mincho" w:hAnsi="MS Mincho" w:cs="MS Mincho" w:hint="eastAsia"/>
          <w:color w:val="000000"/>
        </w:rPr>
        <w:t> </w:t>
      </w:r>
      <w:r w:rsidRPr="007A5988">
        <w:rPr>
          <w:rFonts w:ascii="Times New Roman" w:hAnsi="Times New Roman" w:cs="Times New Roman"/>
          <w:color w:val="000000"/>
        </w:rPr>
        <w:t xml:space="preserve">retransmits: go to step 3 (you may go to step 5 if the request is "buffered") else </w:t>
      </w:r>
      <w:r w:rsidRPr="007A5988">
        <w:rPr>
          <w:rFonts w:ascii="MS Mincho" w:eastAsia="MS Mincho" w:hAnsi="MS Mincho" w:cs="MS Mincho" w:hint="eastAsia"/>
          <w:color w:val="000000"/>
        </w:rPr>
        <w:t> </w:t>
      </w:r>
      <w:r w:rsidRPr="007A5988">
        <w:rPr>
          <w:rFonts w:ascii="Times New Roman" w:hAnsi="Times New Roman" w:cs="Times New Roman"/>
          <w:color w:val="000000"/>
        </w:rPr>
        <w:t xml:space="preserve">displays the message </w:t>
      </w:r>
      <w:r w:rsidRPr="007A5988">
        <w:rPr>
          <w:rFonts w:ascii="MS Mincho" w:eastAsia="MS Mincho" w:hAnsi="MS Mincho" w:cs="MS Mincho" w:hint="eastAsia"/>
          <w:color w:val="000000"/>
        </w:rPr>
        <w:t> </w:t>
      </w:r>
      <w:r w:rsidRPr="007A5988">
        <w:rPr>
          <w:rFonts w:ascii="Times New Roman" w:hAnsi="Times New Roman" w:cs="Times New Roman"/>
          <w:color w:val="000000"/>
        </w:rPr>
        <w:t xml:space="preserve">go to step 2 </w:t>
      </w:r>
      <w:r w:rsidRPr="007A5988">
        <w:rPr>
          <w:rFonts w:ascii="MS Mincho" w:eastAsia="MS Mincho" w:hAnsi="MS Mincho" w:cs="MS Mincho" w:hint="eastAsia"/>
          <w:color w:val="000000"/>
        </w:rPr>
        <w:t> </w:t>
      </w:r>
    </w:p>
    <w:p w:rsidR="007A5988" w:rsidRPr="007A5988" w:rsidRDefault="007A5988" w:rsidP="00B87BB1">
      <w:pPr>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The procedure from step 2 to step 8 repeats until a termination message is sent by the client. </w:t>
      </w:r>
      <w:r w:rsidRPr="007A5988">
        <w:rPr>
          <w:rFonts w:ascii="MS Mincho" w:eastAsia="MS Mincho" w:hAnsi="MS Mincho" w:cs="MS Mincho" w:hint="eastAsia"/>
          <w:color w:val="000000"/>
        </w:rPr>
        <w:t> </w:t>
      </w:r>
    </w:p>
    <w:p w:rsidR="00B87BB1" w:rsidRDefault="00B87BB1" w:rsidP="00B87BB1">
      <w:pPr>
        <w:autoSpaceDE w:val="0"/>
        <w:autoSpaceDN w:val="0"/>
        <w:adjustRightInd w:val="0"/>
        <w:spacing w:line="360" w:lineRule="auto"/>
        <w:rPr>
          <w:rFonts w:ascii="Times New Roman" w:hAnsi="Times New Roman" w:cs="Times New Roman"/>
          <w:b/>
          <w:color w:val="000000"/>
          <w:u w:val="single"/>
        </w:rPr>
      </w:pPr>
    </w:p>
    <w:p w:rsidR="00B87BB1" w:rsidRDefault="00B87BB1" w:rsidP="00B87BB1">
      <w:pPr>
        <w:autoSpaceDE w:val="0"/>
        <w:autoSpaceDN w:val="0"/>
        <w:adjustRightInd w:val="0"/>
        <w:spacing w:line="360" w:lineRule="auto"/>
        <w:rPr>
          <w:rFonts w:ascii="Times New Roman" w:hAnsi="Times New Roman" w:cs="Times New Roman"/>
          <w:b/>
          <w:color w:val="000000"/>
          <w:u w:val="single"/>
        </w:rPr>
      </w:pPr>
    </w:p>
    <w:p w:rsidR="00B87BB1" w:rsidRDefault="00B87BB1" w:rsidP="00B87BB1">
      <w:pPr>
        <w:autoSpaceDE w:val="0"/>
        <w:autoSpaceDN w:val="0"/>
        <w:adjustRightInd w:val="0"/>
        <w:spacing w:line="360" w:lineRule="auto"/>
        <w:rPr>
          <w:rFonts w:ascii="Times New Roman" w:hAnsi="Times New Roman" w:cs="Times New Roman"/>
          <w:b/>
          <w:color w:val="000000"/>
          <w:u w:val="single"/>
        </w:rPr>
      </w:pPr>
    </w:p>
    <w:p w:rsidR="00B87BB1" w:rsidRDefault="00B87BB1" w:rsidP="00B87BB1">
      <w:pPr>
        <w:autoSpaceDE w:val="0"/>
        <w:autoSpaceDN w:val="0"/>
        <w:adjustRightInd w:val="0"/>
        <w:spacing w:line="360" w:lineRule="auto"/>
        <w:rPr>
          <w:rFonts w:ascii="Times New Roman" w:hAnsi="Times New Roman" w:cs="Times New Roman"/>
          <w:b/>
          <w:color w:val="000000"/>
          <w:u w:val="single"/>
        </w:rPr>
      </w:pPr>
    </w:p>
    <w:p w:rsidR="00B87BB1" w:rsidRDefault="00B87BB1" w:rsidP="00B87BB1">
      <w:pPr>
        <w:autoSpaceDE w:val="0"/>
        <w:autoSpaceDN w:val="0"/>
        <w:adjustRightInd w:val="0"/>
        <w:spacing w:line="360" w:lineRule="auto"/>
        <w:rPr>
          <w:rFonts w:ascii="Times New Roman" w:hAnsi="Times New Roman" w:cs="Times New Roman"/>
          <w:b/>
          <w:color w:val="000000"/>
          <w:u w:val="single"/>
        </w:rPr>
      </w:pPr>
    </w:p>
    <w:p w:rsidR="007A5988" w:rsidRPr="00B87BB1" w:rsidRDefault="007A5988" w:rsidP="00B87BB1">
      <w:pPr>
        <w:autoSpaceDE w:val="0"/>
        <w:autoSpaceDN w:val="0"/>
        <w:adjustRightInd w:val="0"/>
        <w:spacing w:line="360" w:lineRule="auto"/>
        <w:rPr>
          <w:rFonts w:ascii="Times" w:hAnsi="Times" w:cs="Times"/>
          <w:b/>
          <w:color w:val="000000"/>
          <w:u w:val="single"/>
        </w:rPr>
      </w:pPr>
      <w:r w:rsidRPr="00B87BB1">
        <w:rPr>
          <w:rFonts w:ascii="Times New Roman" w:hAnsi="Times New Roman" w:cs="Times New Roman"/>
          <w:b/>
          <w:color w:val="000000"/>
          <w:u w:val="single"/>
        </w:rPr>
        <w:t xml:space="preserve">Server Procedure </w:t>
      </w:r>
      <w:r w:rsidR="00417F34">
        <w:rPr>
          <w:rFonts w:ascii="Times New Roman" w:hAnsi="Times New Roman" w:cs="Times New Roman"/>
          <w:b/>
          <w:color w:val="000000"/>
          <w:u w:val="single"/>
        </w:rPr>
        <w:t xml:space="preserve"> X DONE</w:t>
      </w:r>
    </w:p>
    <w:p w:rsidR="007A5988" w:rsidRPr="007A5988" w:rsidRDefault="007A5988" w:rsidP="00B87BB1">
      <w:pPr>
        <w:numPr>
          <w:ilvl w:val="0"/>
          <w:numId w:val="4"/>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Receives a request and calculates its checksum. </w:t>
      </w:r>
      <w:r w:rsidRPr="007A5988">
        <w:rPr>
          <w:rFonts w:ascii="MS Mincho" w:eastAsia="MS Mincho" w:hAnsi="MS Mincho" w:cs="MS Mincho" w:hint="eastAsia"/>
          <w:color w:val="000000"/>
        </w:rPr>
        <w:t> </w:t>
      </w:r>
    </w:p>
    <w:p w:rsidR="00B87BB1" w:rsidRDefault="007A5988" w:rsidP="00B87BB1">
      <w:pPr>
        <w:numPr>
          <w:ilvl w:val="0"/>
          <w:numId w:val="4"/>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If “</w:t>
      </w:r>
      <w:r w:rsidRPr="00417F34">
        <w:rPr>
          <w:rFonts w:ascii="Times New Roman" w:hAnsi="Times New Roman" w:cs="Times New Roman"/>
          <w:color w:val="000000"/>
          <w:highlight w:val="green"/>
        </w:rPr>
        <w:t>remainder” is 0 (i.</w:t>
      </w:r>
      <w:r w:rsidRPr="007A5988">
        <w:rPr>
          <w:rFonts w:ascii="Times New Roman" w:hAnsi="Times New Roman" w:cs="Times New Roman"/>
          <w:color w:val="000000"/>
        </w:rPr>
        <w:t xml:space="preserve">e., no error) then </w:t>
      </w:r>
      <w:r w:rsidRPr="007A5988">
        <w:rPr>
          <w:rFonts w:ascii="MS Mincho" w:eastAsia="MS Mincho" w:hAnsi="MS Mincho" w:cs="MS Mincho" w:hint="eastAsia"/>
          <w:color w:val="000000"/>
        </w:rPr>
        <w:t> </w:t>
      </w:r>
    </w:p>
    <w:p w:rsidR="00B87BB1" w:rsidRPr="00B87BB1" w:rsidRDefault="007A5988" w:rsidP="00B87BB1">
      <w:pPr>
        <w:numPr>
          <w:ilvl w:val="5"/>
          <w:numId w:val="4"/>
        </w:numPr>
        <w:tabs>
          <w:tab w:val="left" w:pos="220"/>
          <w:tab w:val="left" w:pos="720"/>
        </w:tabs>
        <w:autoSpaceDE w:val="0"/>
        <w:autoSpaceDN w:val="0"/>
        <w:adjustRightInd w:val="0"/>
        <w:spacing w:line="360" w:lineRule="auto"/>
        <w:rPr>
          <w:rFonts w:ascii="Times New Roman" w:hAnsi="Times New Roman" w:cs="Times New Roman"/>
          <w:color w:val="000000"/>
        </w:rPr>
      </w:pPr>
      <w:r w:rsidRPr="00B87BB1">
        <w:rPr>
          <w:rFonts w:ascii="Times New Roman" w:hAnsi="Times New Roman" w:cs="Times New Roman"/>
          <w:color w:val="000000"/>
        </w:rPr>
        <w:t xml:space="preserve">generates a chat message from the rules engine </w:t>
      </w:r>
      <w:r w:rsidRPr="00B87BB1">
        <w:rPr>
          <w:rFonts w:ascii="MS Mincho" w:eastAsia="MS Mincho" w:hAnsi="MS Mincho" w:cs="MS Mincho" w:hint="eastAsia"/>
          <w:color w:val="000000"/>
        </w:rPr>
        <w:t> </w:t>
      </w:r>
    </w:p>
    <w:p w:rsidR="00B87BB1" w:rsidRDefault="007A5988" w:rsidP="00B87BB1">
      <w:pPr>
        <w:numPr>
          <w:ilvl w:val="5"/>
          <w:numId w:val="4"/>
        </w:numPr>
        <w:tabs>
          <w:tab w:val="left" w:pos="220"/>
          <w:tab w:val="left" w:pos="720"/>
        </w:tabs>
        <w:autoSpaceDE w:val="0"/>
        <w:autoSpaceDN w:val="0"/>
        <w:adjustRightInd w:val="0"/>
        <w:spacing w:line="360" w:lineRule="auto"/>
        <w:rPr>
          <w:rFonts w:ascii="Times New Roman" w:hAnsi="Times New Roman" w:cs="Times New Roman"/>
          <w:color w:val="000000"/>
        </w:rPr>
      </w:pPr>
      <w:r w:rsidRPr="00B87BB1">
        <w:rPr>
          <w:rFonts w:ascii="Times New Roman" w:hAnsi="Times New Roman" w:cs="Times New Roman"/>
          <w:color w:val="000000"/>
        </w:rPr>
        <w:t xml:space="preserve">sends reply (i.e., server’s chat message) to the client </w:t>
      </w:r>
    </w:p>
    <w:p w:rsidR="00B87BB1" w:rsidRPr="00B87BB1" w:rsidRDefault="007A5988" w:rsidP="00B87BB1">
      <w:pPr>
        <w:numPr>
          <w:ilvl w:val="4"/>
          <w:numId w:val="4"/>
        </w:numPr>
        <w:tabs>
          <w:tab w:val="left" w:pos="220"/>
          <w:tab w:val="left" w:pos="720"/>
        </w:tabs>
        <w:autoSpaceDE w:val="0"/>
        <w:autoSpaceDN w:val="0"/>
        <w:adjustRightInd w:val="0"/>
        <w:spacing w:line="360" w:lineRule="auto"/>
        <w:ind w:left="720" w:hanging="720"/>
        <w:rPr>
          <w:rFonts w:ascii="Times New Roman" w:hAnsi="Times New Roman" w:cs="Times New Roman"/>
          <w:color w:val="000000"/>
        </w:rPr>
      </w:pPr>
      <w:r w:rsidRPr="00B87BB1">
        <w:rPr>
          <w:rFonts w:ascii="Times New Roman" w:hAnsi="Times New Roman" w:cs="Times New Roman"/>
          <w:color w:val="000000"/>
        </w:rPr>
        <w:t xml:space="preserve">else </w:t>
      </w:r>
      <w:r w:rsidRPr="00B87BB1">
        <w:rPr>
          <w:rFonts w:ascii="MS Mincho" w:eastAsia="MS Mincho" w:hAnsi="MS Mincho" w:cs="MS Mincho" w:hint="eastAsia"/>
          <w:color w:val="000000"/>
        </w:rPr>
        <w:t> </w:t>
      </w:r>
    </w:p>
    <w:p w:rsidR="007A5988" w:rsidRPr="00B87BB1" w:rsidRDefault="007A5988" w:rsidP="00B87BB1">
      <w:pPr>
        <w:numPr>
          <w:ilvl w:val="5"/>
          <w:numId w:val="4"/>
        </w:numPr>
        <w:tabs>
          <w:tab w:val="left" w:pos="220"/>
          <w:tab w:val="left" w:pos="720"/>
        </w:tabs>
        <w:autoSpaceDE w:val="0"/>
        <w:autoSpaceDN w:val="0"/>
        <w:adjustRightInd w:val="0"/>
        <w:spacing w:line="360" w:lineRule="auto"/>
        <w:rPr>
          <w:rFonts w:ascii="Times New Roman" w:hAnsi="Times New Roman" w:cs="Times New Roman"/>
          <w:color w:val="000000"/>
        </w:rPr>
      </w:pPr>
      <w:r w:rsidRPr="00B87BB1">
        <w:rPr>
          <w:rFonts w:ascii="Times New Roman" w:hAnsi="Times New Roman" w:cs="Times New Roman"/>
          <w:color w:val="000000"/>
        </w:rPr>
        <w:t xml:space="preserve">sends NAK to client </w:t>
      </w:r>
      <w:r w:rsidRPr="00B87BB1">
        <w:rPr>
          <w:rFonts w:ascii="MS Mincho" w:eastAsia="MS Mincho" w:hAnsi="MS Mincho" w:cs="MS Mincho" w:hint="eastAsia"/>
          <w:color w:val="000000"/>
        </w:rPr>
        <w:t> </w:t>
      </w:r>
    </w:p>
    <w:p w:rsidR="007A5988" w:rsidRPr="007A5988" w:rsidRDefault="007A5988" w:rsidP="00B87BB1">
      <w:pPr>
        <w:numPr>
          <w:ilvl w:val="0"/>
          <w:numId w:val="4"/>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The procedure from step 1 to step 2 repeats until the server receives a termination message. </w:t>
      </w:r>
      <w:r w:rsidRPr="007A5988">
        <w:rPr>
          <w:rFonts w:ascii="MS Mincho" w:eastAsia="MS Mincho" w:hAnsi="MS Mincho" w:cs="MS Mincho" w:hint="eastAsia"/>
          <w:color w:val="000000"/>
        </w:rPr>
        <w:t> </w:t>
      </w:r>
    </w:p>
    <w:p w:rsidR="00B87BB1" w:rsidRDefault="00B87BB1" w:rsidP="00B87BB1">
      <w:pPr>
        <w:autoSpaceDE w:val="0"/>
        <w:autoSpaceDN w:val="0"/>
        <w:adjustRightInd w:val="0"/>
        <w:spacing w:line="360" w:lineRule="auto"/>
        <w:rPr>
          <w:rFonts w:ascii="Times" w:hAnsi="Times" w:cs="Times"/>
          <w:b/>
          <w:bCs/>
          <w:color w:val="000000"/>
        </w:rPr>
      </w:pPr>
    </w:p>
    <w:p w:rsidR="007A5988" w:rsidRPr="007A5988" w:rsidRDefault="007A5988" w:rsidP="00B87BB1">
      <w:pPr>
        <w:autoSpaceDE w:val="0"/>
        <w:autoSpaceDN w:val="0"/>
        <w:adjustRightInd w:val="0"/>
        <w:spacing w:line="360" w:lineRule="auto"/>
        <w:rPr>
          <w:rFonts w:ascii="Times" w:hAnsi="Times" w:cs="Times"/>
          <w:color w:val="000000"/>
        </w:rPr>
      </w:pPr>
      <w:r w:rsidRPr="007A5988">
        <w:rPr>
          <w:rFonts w:ascii="Times" w:hAnsi="Times" w:cs="Times"/>
          <w:b/>
          <w:bCs/>
          <w:color w:val="000000"/>
        </w:rPr>
        <w:t xml:space="preserve">Requirements </w:t>
      </w:r>
    </w:p>
    <w:p w:rsidR="007A5988" w:rsidRPr="007A5988" w:rsidRDefault="007A5988" w:rsidP="00B87BB1">
      <w:pPr>
        <w:numPr>
          <w:ilvl w:val="0"/>
          <w:numId w:val="5"/>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Use the Link class provided by the instructor for the data communication. </w:t>
      </w:r>
      <w:r w:rsidRPr="007A5988">
        <w:rPr>
          <w:rFonts w:ascii="MS Mincho" w:eastAsia="MS Mincho" w:hAnsi="MS Mincho" w:cs="MS Mincho" w:hint="eastAsia"/>
          <w:color w:val="000000"/>
        </w:rPr>
        <w:t> </w:t>
      </w:r>
      <w:r w:rsidR="00417F34">
        <w:rPr>
          <w:rFonts w:ascii="MS Mincho" w:eastAsia="MS Mincho" w:hAnsi="MS Mincho" w:cs="MS Mincho" w:hint="eastAsia"/>
          <w:color w:val="FC50FF"/>
        </w:rPr>
        <w:t>-Copi</w:t>
      </w:r>
      <w:r w:rsidR="00417F34">
        <w:rPr>
          <w:rFonts w:ascii="MS Mincho" w:eastAsia="MS Mincho" w:hAnsi="MS Mincho" w:cs="MS Mincho"/>
          <w:color w:val="FC50FF"/>
        </w:rPr>
        <w:t>e</w:t>
      </w:r>
      <w:r w:rsidR="00417F34">
        <w:rPr>
          <w:rFonts w:ascii="MS Mincho" w:eastAsia="MS Mincho" w:hAnsi="MS Mincho" w:cs="MS Mincho" w:hint="eastAsia"/>
          <w:color w:val="FC50FF"/>
        </w:rPr>
        <w:t>d and renamed CBLinkReceiver and CBLinkSender</w:t>
      </w:r>
    </w:p>
    <w:p w:rsidR="007A5988" w:rsidRPr="007A5988" w:rsidRDefault="007A5988" w:rsidP="00B87BB1">
      <w:pPr>
        <w:numPr>
          <w:ilvl w:val="0"/>
          <w:numId w:val="5"/>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Use the CRC-8 function provided by the instructor. </w:t>
      </w:r>
      <w:r w:rsidRPr="007A5988">
        <w:rPr>
          <w:rFonts w:ascii="MS Mincho" w:eastAsia="MS Mincho" w:hAnsi="MS Mincho" w:cs="MS Mincho" w:hint="eastAsia"/>
          <w:color w:val="000000"/>
        </w:rPr>
        <w:t> </w:t>
      </w:r>
    </w:p>
    <w:p w:rsidR="007A5988" w:rsidRPr="007A5988" w:rsidRDefault="007A5988" w:rsidP="00B87BB1">
      <w:pPr>
        <w:numPr>
          <w:ilvl w:val="0"/>
          <w:numId w:val="5"/>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Implement the protocol exactly as described, including the data format and procedure. </w:t>
      </w:r>
      <w:r w:rsidRPr="007A5988">
        <w:rPr>
          <w:rFonts w:ascii="MS Mincho" w:eastAsia="MS Mincho" w:hAnsi="MS Mincho" w:cs="MS Mincho" w:hint="eastAsia"/>
          <w:color w:val="000000"/>
        </w:rPr>
        <w:t> </w:t>
      </w:r>
    </w:p>
    <w:p w:rsidR="007A5988" w:rsidRPr="007A5988" w:rsidRDefault="007A5988" w:rsidP="00B87BB1">
      <w:pPr>
        <w:numPr>
          <w:ilvl w:val="0"/>
          <w:numId w:val="5"/>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Design and develop a </w:t>
      </w:r>
      <w:proofErr w:type="spellStart"/>
      <w:r w:rsidRPr="007A5988">
        <w:rPr>
          <w:rFonts w:ascii="Times New Roman" w:hAnsi="Times New Roman" w:cs="Times New Roman"/>
          <w:color w:val="000000"/>
        </w:rPr>
        <w:t>Chatbot</w:t>
      </w:r>
      <w:proofErr w:type="spellEnd"/>
      <w:r w:rsidRPr="007A5988">
        <w:rPr>
          <w:rFonts w:ascii="Times New Roman" w:hAnsi="Times New Roman" w:cs="Times New Roman"/>
          <w:color w:val="000000"/>
        </w:rPr>
        <w:t xml:space="preserve"> rules engine that generates a message to respond to the client chat message. </w:t>
      </w:r>
      <w:r w:rsidRPr="007A5988">
        <w:rPr>
          <w:rFonts w:ascii="MS Mincho" w:eastAsia="MS Mincho" w:hAnsi="MS Mincho" w:cs="MS Mincho" w:hint="eastAsia"/>
          <w:color w:val="000000"/>
        </w:rPr>
        <w:t> </w:t>
      </w:r>
      <w:r w:rsidRPr="007A5988">
        <w:rPr>
          <w:rFonts w:ascii="Times New Roman" w:hAnsi="Times New Roman" w:cs="Times New Roman"/>
          <w:color w:val="000000"/>
        </w:rPr>
        <w:t xml:space="preserve">The rules engine contains at least 5 different rules for the server to chat back, possibly based on the content, prefix suffix, length of the client chat message. The rules engine also handles the termination message properly. </w:t>
      </w:r>
      <w:r w:rsidRPr="007A5988">
        <w:rPr>
          <w:rFonts w:ascii="MS Mincho" w:eastAsia="MS Mincho" w:hAnsi="MS Mincho" w:cs="MS Mincho" w:hint="eastAsia"/>
          <w:color w:val="000000"/>
        </w:rPr>
        <w:t> </w:t>
      </w:r>
    </w:p>
    <w:p w:rsidR="00B87BB1" w:rsidRDefault="007A5988" w:rsidP="00B87BB1">
      <w:pPr>
        <w:numPr>
          <w:ilvl w:val="0"/>
          <w:numId w:val="5"/>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Include a trace option. </w:t>
      </w:r>
      <w:r w:rsidRPr="007A5988">
        <w:rPr>
          <w:rFonts w:ascii="MS Mincho" w:eastAsia="MS Mincho" w:hAnsi="MS Mincho" w:cs="MS Mincho" w:hint="eastAsia"/>
          <w:color w:val="000000"/>
        </w:rPr>
        <w:t> </w:t>
      </w:r>
    </w:p>
    <w:p w:rsidR="007A5988" w:rsidRPr="00B87BB1" w:rsidRDefault="007A5988" w:rsidP="00B87BB1">
      <w:pPr>
        <w:numPr>
          <w:ilvl w:val="0"/>
          <w:numId w:val="17"/>
        </w:numPr>
        <w:tabs>
          <w:tab w:val="left" w:pos="220"/>
          <w:tab w:val="left" w:pos="720"/>
        </w:tabs>
        <w:autoSpaceDE w:val="0"/>
        <w:autoSpaceDN w:val="0"/>
        <w:adjustRightInd w:val="0"/>
        <w:spacing w:line="360" w:lineRule="auto"/>
        <w:rPr>
          <w:rFonts w:ascii="Times New Roman" w:hAnsi="Times New Roman" w:cs="Times New Roman"/>
          <w:color w:val="000000"/>
        </w:rPr>
      </w:pPr>
      <w:r w:rsidRPr="00B87BB1">
        <w:rPr>
          <w:rFonts w:ascii="Times New Roman" w:hAnsi="Times New Roman" w:cs="Times New Roman"/>
          <w:color w:val="000000"/>
        </w:rPr>
        <w:t xml:space="preserve">For client trace on, the client program displays: </w:t>
      </w:r>
    </w:p>
    <w:p w:rsidR="007A5988" w:rsidRPr="00B87BB1" w:rsidRDefault="007A5988" w:rsidP="00B87BB1">
      <w:pPr>
        <w:pStyle w:val="ListParagraph"/>
        <w:numPr>
          <w:ilvl w:val="1"/>
          <w:numId w:val="17"/>
        </w:numPr>
        <w:autoSpaceDE w:val="0"/>
        <w:autoSpaceDN w:val="0"/>
        <w:adjustRightInd w:val="0"/>
        <w:spacing w:line="360" w:lineRule="auto"/>
        <w:rPr>
          <w:rFonts w:ascii="Times" w:hAnsi="Times" w:cs="Times"/>
          <w:color w:val="000000"/>
        </w:rPr>
      </w:pPr>
      <w:r w:rsidRPr="00B87BB1">
        <w:rPr>
          <w:rFonts w:ascii="Times New Roman" w:hAnsi="Times New Roman" w:cs="Times New Roman"/>
          <w:color w:val="000000"/>
        </w:rPr>
        <w:t>“OK”,</w:t>
      </w:r>
      <w:r w:rsidR="00B87BB1">
        <w:rPr>
          <w:rFonts w:ascii="Times New Roman" w:hAnsi="Times New Roman" w:cs="Times New Roman"/>
          <w:color w:val="000000"/>
        </w:rPr>
        <w:t xml:space="preserve"> </w:t>
      </w:r>
      <w:r w:rsidRPr="00B87BB1">
        <w:rPr>
          <w:rFonts w:ascii="Times New Roman" w:hAnsi="Times New Roman" w:cs="Times New Roman"/>
          <w:color w:val="000000"/>
        </w:rPr>
        <w:t>if</w:t>
      </w:r>
      <w:r w:rsidR="00B87BB1">
        <w:rPr>
          <w:rFonts w:ascii="Times New Roman" w:hAnsi="Times New Roman" w:cs="Times New Roman"/>
          <w:color w:val="000000"/>
        </w:rPr>
        <w:t xml:space="preserve"> </w:t>
      </w:r>
      <w:r w:rsidRPr="00B87BB1">
        <w:rPr>
          <w:rFonts w:ascii="Times New Roman" w:hAnsi="Times New Roman" w:cs="Times New Roman"/>
          <w:color w:val="000000"/>
        </w:rPr>
        <w:t>no</w:t>
      </w:r>
      <w:r w:rsidR="00B87BB1">
        <w:rPr>
          <w:rFonts w:ascii="Times New Roman" w:hAnsi="Times New Roman" w:cs="Times New Roman"/>
          <w:color w:val="000000"/>
        </w:rPr>
        <w:t xml:space="preserve"> </w:t>
      </w:r>
      <w:r w:rsidRPr="00B87BB1">
        <w:rPr>
          <w:rFonts w:ascii="Times New Roman" w:hAnsi="Times New Roman" w:cs="Times New Roman"/>
          <w:color w:val="000000"/>
        </w:rPr>
        <w:t>error</w:t>
      </w:r>
      <w:r w:rsidR="00B87BB1">
        <w:rPr>
          <w:rFonts w:ascii="Times New Roman" w:hAnsi="Times New Roman" w:cs="Times New Roman"/>
          <w:color w:val="000000"/>
        </w:rPr>
        <w:t xml:space="preserve"> </w:t>
      </w:r>
      <w:r w:rsidRPr="00B87BB1">
        <w:rPr>
          <w:rFonts w:ascii="Times New Roman" w:hAnsi="Times New Roman" w:cs="Times New Roman"/>
          <w:color w:val="000000"/>
        </w:rPr>
        <w:t xml:space="preserve">generated </w:t>
      </w:r>
    </w:p>
    <w:p w:rsidR="00B87BB1" w:rsidRPr="00B87BB1" w:rsidRDefault="007A5988" w:rsidP="00B87BB1">
      <w:pPr>
        <w:pStyle w:val="ListParagraph"/>
        <w:numPr>
          <w:ilvl w:val="1"/>
          <w:numId w:val="17"/>
        </w:numPr>
        <w:autoSpaceDE w:val="0"/>
        <w:autoSpaceDN w:val="0"/>
        <w:adjustRightInd w:val="0"/>
        <w:spacing w:line="360" w:lineRule="auto"/>
        <w:rPr>
          <w:rFonts w:ascii="Times" w:hAnsi="Times" w:cs="Times"/>
          <w:color w:val="000000"/>
        </w:rPr>
      </w:pPr>
      <w:r w:rsidRPr="00B87BB1">
        <w:rPr>
          <w:rFonts w:ascii="Times New Roman" w:hAnsi="Times New Roman" w:cs="Times New Roman"/>
          <w:color w:val="000000"/>
        </w:rPr>
        <w:t>“Error, need retransmission”, if error generated</w:t>
      </w:r>
      <w:r w:rsidRPr="00B87BB1">
        <w:rPr>
          <w:rFonts w:ascii="MS Mincho" w:eastAsia="MS Mincho" w:hAnsi="MS Mincho" w:cs="MS Mincho" w:hint="eastAsia"/>
          <w:color w:val="000000"/>
        </w:rPr>
        <w:t> </w:t>
      </w:r>
    </w:p>
    <w:p w:rsidR="00B87BB1" w:rsidRPr="00B87BB1" w:rsidRDefault="007A5988" w:rsidP="00B87BB1">
      <w:pPr>
        <w:pStyle w:val="ListParagraph"/>
        <w:numPr>
          <w:ilvl w:val="0"/>
          <w:numId w:val="17"/>
        </w:numPr>
        <w:autoSpaceDE w:val="0"/>
        <w:autoSpaceDN w:val="0"/>
        <w:adjustRightInd w:val="0"/>
        <w:spacing w:line="360" w:lineRule="auto"/>
        <w:rPr>
          <w:rFonts w:ascii="Times" w:hAnsi="Times" w:cs="Times"/>
          <w:color w:val="000000"/>
        </w:rPr>
      </w:pPr>
      <w:r w:rsidRPr="00B87BB1">
        <w:rPr>
          <w:rFonts w:ascii="Times New Roman" w:hAnsi="Times New Roman" w:cs="Times New Roman"/>
          <w:color w:val="000000"/>
        </w:rPr>
        <w:t xml:space="preserve">For server trace on, the server displays the following information: </w:t>
      </w:r>
    </w:p>
    <w:p w:rsidR="00B87BB1" w:rsidRPr="00B87BB1" w:rsidRDefault="007A5988" w:rsidP="00B87BB1">
      <w:pPr>
        <w:pStyle w:val="ListParagraph"/>
        <w:numPr>
          <w:ilvl w:val="1"/>
          <w:numId w:val="17"/>
        </w:numPr>
        <w:autoSpaceDE w:val="0"/>
        <w:autoSpaceDN w:val="0"/>
        <w:adjustRightInd w:val="0"/>
        <w:spacing w:line="360" w:lineRule="auto"/>
        <w:rPr>
          <w:rFonts w:ascii="Times" w:hAnsi="Times" w:cs="Times"/>
          <w:color w:val="000000"/>
        </w:rPr>
      </w:pPr>
      <w:r w:rsidRPr="00B87BB1">
        <w:rPr>
          <w:rFonts w:ascii="Times New Roman" w:hAnsi="Times New Roman" w:cs="Times New Roman"/>
          <w:color w:val="000000"/>
        </w:rPr>
        <w:t xml:space="preserve">Message sender is: </w:t>
      </w:r>
      <w:proofErr w:type="spellStart"/>
      <w:r w:rsidRPr="00B87BB1">
        <w:rPr>
          <w:rFonts w:ascii="Times" w:hAnsi="Times" w:cs="Times"/>
          <w:i/>
          <w:iCs/>
          <w:color w:val="000000"/>
        </w:rPr>
        <w:t>client_ID</w:t>
      </w:r>
      <w:proofErr w:type="spellEnd"/>
      <w:r w:rsidRPr="00B87BB1">
        <w:rPr>
          <w:rFonts w:ascii="MS Mincho" w:eastAsia="MS Mincho" w:hAnsi="MS Mincho" w:cs="MS Mincho" w:hint="eastAsia"/>
          <w:i/>
          <w:iCs/>
          <w:color w:val="000000"/>
        </w:rPr>
        <w:t> </w:t>
      </w:r>
    </w:p>
    <w:p w:rsidR="00B87BB1" w:rsidRPr="00B87BB1" w:rsidRDefault="007A5988" w:rsidP="00B87BB1">
      <w:pPr>
        <w:pStyle w:val="ListParagraph"/>
        <w:numPr>
          <w:ilvl w:val="1"/>
          <w:numId w:val="17"/>
        </w:numPr>
        <w:autoSpaceDE w:val="0"/>
        <w:autoSpaceDN w:val="0"/>
        <w:adjustRightInd w:val="0"/>
        <w:spacing w:line="360" w:lineRule="auto"/>
        <w:rPr>
          <w:rFonts w:ascii="Times" w:hAnsi="Times" w:cs="Times"/>
          <w:color w:val="000000"/>
        </w:rPr>
      </w:pPr>
      <w:r w:rsidRPr="00B87BB1">
        <w:rPr>
          <w:rFonts w:ascii="Times New Roman" w:hAnsi="Times New Roman" w:cs="Times New Roman"/>
          <w:color w:val="000000"/>
        </w:rPr>
        <w:t xml:space="preserve">Message length is: </w:t>
      </w:r>
      <w:proofErr w:type="spellStart"/>
      <w:r w:rsidRPr="00B87BB1">
        <w:rPr>
          <w:rFonts w:ascii="Times" w:hAnsi="Times" w:cs="Times"/>
          <w:i/>
          <w:iCs/>
          <w:color w:val="000000"/>
        </w:rPr>
        <w:t>client_message_length</w:t>
      </w:r>
      <w:proofErr w:type="spellEnd"/>
      <w:r w:rsidRPr="00B87BB1">
        <w:rPr>
          <w:rFonts w:ascii="Times" w:hAnsi="Times" w:cs="Times"/>
          <w:i/>
          <w:iCs/>
          <w:color w:val="000000"/>
        </w:rPr>
        <w:t xml:space="preserve"> </w:t>
      </w:r>
    </w:p>
    <w:p w:rsidR="007A5988" w:rsidRPr="00B87BB1" w:rsidRDefault="007A5988" w:rsidP="00B87BB1">
      <w:pPr>
        <w:pStyle w:val="ListParagraph"/>
        <w:numPr>
          <w:ilvl w:val="1"/>
          <w:numId w:val="17"/>
        </w:numPr>
        <w:autoSpaceDE w:val="0"/>
        <w:autoSpaceDN w:val="0"/>
        <w:adjustRightInd w:val="0"/>
        <w:spacing w:line="360" w:lineRule="auto"/>
        <w:rPr>
          <w:rFonts w:ascii="Times" w:hAnsi="Times" w:cs="Times"/>
          <w:color w:val="000000"/>
        </w:rPr>
      </w:pPr>
      <w:r w:rsidRPr="00B87BB1">
        <w:rPr>
          <w:rFonts w:ascii="Times New Roman" w:hAnsi="Times New Roman" w:cs="Times New Roman"/>
          <w:color w:val="000000"/>
        </w:rPr>
        <w:t xml:space="preserve">Checksum is: </w:t>
      </w:r>
      <w:proofErr w:type="spellStart"/>
      <w:r w:rsidRPr="00B87BB1">
        <w:rPr>
          <w:rFonts w:ascii="Times" w:hAnsi="Times" w:cs="Times"/>
          <w:i/>
          <w:iCs/>
          <w:color w:val="000000"/>
        </w:rPr>
        <w:t>checksum_value</w:t>
      </w:r>
      <w:proofErr w:type="spellEnd"/>
      <w:r w:rsidRPr="00B87BB1">
        <w:rPr>
          <w:rFonts w:ascii="Times" w:hAnsi="Times" w:cs="Times"/>
          <w:i/>
          <w:iCs/>
          <w:color w:val="000000"/>
        </w:rPr>
        <w:t xml:space="preserve"> </w:t>
      </w:r>
    </w:p>
    <w:p w:rsidR="00B87BB1" w:rsidRDefault="007A5988" w:rsidP="00B87BB1">
      <w:pPr>
        <w:numPr>
          <w:ilvl w:val="0"/>
          <w:numId w:val="6"/>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Error function uses a random number generator to determine whether to damage a request. </w:t>
      </w:r>
    </w:p>
    <w:p w:rsidR="00B87BB1" w:rsidRPr="00B87BB1" w:rsidRDefault="007A5988" w:rsidP="00B87BB1">
      <w:pPr>
        <w:pStyle w:val="ListParagraph"/>
        <w:numPr>
          <w:ilvl w:val="0"/>
          <w:numId w:val="18"/>
        </w:numPr>
        <w:tabs>
          <w:tab w:val="left" w:pos="220"/>
          <w:tab w:val="left" w:pos="720"/>
        </w:tabs>
        <w:autoSpaceDE w:val="0"/>
        <w:autoSpaceDN w:val="0"/>
        <w:adjustRightInd w:val="0"/>
        <w:spacing w:line="360" w:lineRule="auto"/>
        <w:rPr>
          <w:rFonts w:ascii="Times New Roman" w:hAnsi="Times New Roman" w:cs="Times New Roman"/>
          <w:color w:val="000000"/>
        </w:rPr>
      </w:pPr>
      <w:r w:rsidRPr="00B87BB1">
        <w:rPr>
          <w:rFonts w:ascii="Times New Roman" w:hAnsi="Times New Roman" w:cs="Times New Roman"/>
          <w:color w:val="000000"/>
        </w:rPr>
        <w:t xml:space="preserve">If a request is to be damaged, the probability of 1 error is 0.75 and 2 errors is 0.25. </w:t>
      </w:r>
    </w:p>
    <w:p w:rsidR="007A5988" w:rsidRPr="00B87BB1" w:rsidRDefault="007A5988" w:rsidP="00B87BB1">
      <w:pPr>
        <w:pStyle w:val="ListParagraph"/>
        <w:numPr>
          <w:ilvl w:val="0"/>
          <w:numId w:val="18"/>
        </w:numPr>
        <w:tabs>
          <w:tab w:val="left" w:pos="220"/>
          <w:tab w:val="left" w:pos="720"/>
        </w:tabs>
        <w:autoSpaceDE w:val="0"/>
        <w:autoSpaceDN w:val="0"/>
        <w:adjustRightInd w:val="0"/>
        <w:spacing w:line="360" w:lineRule="auto"/>
        <w:rPr>
          <w:rFonts w:ascii="Times New Roman" w:hAnsi="Times New Roman" w:cs="Times New Roman"/>
          <w:color w:val="000000"/>
        </w:rPr>
      </w:pPr>
      <w:r w:rsidRPr="00B87BB1">
        <w:rPr>
          <w:rFonts w:ascii="Times New Roman" w:hAnsi="Times New Roman" w:cs="Times New Roman"/>
          <w:color w:val="000000"/>
        </w:rPr>
        <w:lastRenderedPageBreak/>
        <w:t xml:space="preserve">Theoretically, every bit in a damaged message is equally likely to be altered. You may alter bits in the </w:t>
      </w:r>
      <w:r w:rsidRPr="00B87BB1">
        <w:rPr>
          <w:rFonts w:ascii="MS Mincho" w:eastAsia="MS Mincho" w:hAnsi="MS Mincho" w:cs="MS Mincho" w:hint="eastAsia"/>
          <w:color w:val="000000"/>
        </w:rPr>
        <w:t> </w:t>
      </w:r>
      <w:r w:rsidRPr="00B87BB1">
        <w:rPr>
          <w:rFonts w:ascii="Times New Roman" w:hAnsi="Times New Roman" w:cs="Times New Roman"/>
          <w:color w:val="000000"/>
        </w:rPr>
        <w:t xml:space="preserve">first byte of PAYLOAD without the loss of generality. </w:t>
      </w:r>
      <w:r w:rsidRPr="00B87BB1">
        <w:rPr>
          <w:rFonts w:ascii="MS Mincho" w:eastAsia="MS Mincho" w:hAnsi="MS Mincho" w:cs="MS Mincho" w:hint="eastAsia"/>
          <w:color w:val="000000"/>
        </w:rPr>
        <w:t> </w:t>
      </w:r>
    </w:p>
    <w:p w:rsidR="007A5988" w:rsidRPr="00B2075A" w:rsidRDefault="007A5988" w:rsidP="00B87BB1">
      <w:pPr>
        <w:numPr>
          <w:ilvl w:val="0"/>
          <w:numId w:val="6"/>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B2075A">
        <w:rPr>
          <w:rFonts w:ascii="Times New Roman" w:hAnsi="Times New Roman" w:cs="Times New Roman"/>
          <w:color w:val="000000"/>
        </w:rPr>
        <w:t xml:space="preserve">Input from user: </w:t>
      </w:r>
    </w:p>
    <w:p w:rsidR="00B87BB1" w:rsidRPr="00B87BB1" w:rsidRDefault="007A5988" w:rsidP="00B87BB1">
      <w:pPr>
        <w:pStyle w:val="ListParagraph"/>
        <w:numPr>
          <w:ilvl w:val="0"/>
          <w:numId w:val="19"/>
        </w:numPr>
        <w:tabs>
          <w:tab w:val="left" w:pos="940"/>
          <w:tab w:val="left" w:pos="1440"/>
        </w:tabs>
        <w:autoSpaceDE w:val="0"/>
        <w:autoSpaceDN w:val="0"/>
        <w:adjustRightInd w:val="0"/>
        <w:spacing w:line="360" w:lineRule="auto"/>
        <w:rPr>
          <w:rFonts w:ascii="Times" w:hAnsi="Times" w:cs="Times"/>
          <w:color w:val="000000"/>
        </w:rPr>
      </w:pPr>
      <w:r w:rsidRPr="00B87BB1">
        <w:rPr>
          <w:rFonts w:ascii="Times New Roman" w:hAnsi="Times New Roman" w:cs="Times New Roman"/>
          <w:color w:val="000000"/>
        </w:rPr>
        <w:t xml:space="preserve">Client: </w:t>
      </w:r>
      <w:r w:rsidRPr="00B2075A">
        <w:rPr>
          <w:rFonts w:ascii="Times New Roman" w:hAnsi="Times New Roman" w:cs="Times New Roman"/>
          <w:color w:val="000000"/>
          <w:highlight w:val="green"/>
        </w:rPr>
        <w:t>probability that a request will be damaged (i.e. error</w:t>
      </w:r>
      <w:r w:rsidRPr="00B87BB1">
        <w:rPr>
          <w:rFonts w:ascii="Times New Roman" w:hAnsi="Times New Roman" w:cs="Times New Roman"/>
          <w:color w:val="000000"/>
        </w:rPr>
        <w:t xml:space="preserve"> rate), trace on/off, client ID </w:t>
      </w:r>
    </w:p>
    <w:p w:rsidR="007A5988" w:rsidRPr="00B87BB1" w:rsidRDefault="007A5988" w:rsidP="00B87BB1">
      <w:pPr>
        <w:pStyle w:val="ListParagraph"/>
        <w:numPr>
          <w:ilvl w:val="0"/>
          <w:numId w:val="19"/>
        </w:numPr>
        <w:tabs>
          <w:tab w:val="left" w:pos="940"/>
          <w:tab w:val="left" w:pos="1440"/>
        </w:tabs>
        <w:autoSpaceDE w:val="0"/>
        <w:autoSpaceDN w:val="0"/>
        <w:adjustRightInd w:val="0"/>
        <w:spacing w:line="360" w:lineRule="auto"/>
        <w:rPr>
          <w:rFonts w:ascii="Times" w:hAnsi="Times" w:cs="Times"/>
          <w:color w:val="000000"/>
        </w:rPr>
      </w:pPr>
      <w:r w:rsidRPr="00B87BB1">
        <w:rPr>
          <w:rFonts w:ascii="Times New Roman" w:hAnsi="Times New Roman" w:cs="Times New Roman"/>
          <w:color w:val="000000"/>
        </w:rPr>
        <w:t xml:space="preserve">Server: trace on/off </w:t>
      </w:r>
      <w:r w:rsidRPr="00B87BB1">
        <w:rPr>
          <w:rFonts w:ascii="MS Mincho" w:eastAsia="MS Mincho" w:hAnsi="MS Mincho" w:cs="MS Mincho" w:hint="eastAsia"/>
          <w:color w:val="000000"/>
        </w:rPr>
        <w:t> </w:t>
      </w:r>
      <w:r w:rsidRPr="00B87BB1">
        <w:rPr>
          <w:rFonts w:ascii="Times" w:hAnsi="Times" w:cs="Times"/>
          <w:color w:val="000000"/>
        </w:rPr>
        <w:t xml:space="preserve"> </w:t>
      </w:r>
    </w:p>
    <w:p w:rsidR="007A5988" w:rsidRPr="007A5988" w:rsidRDefault="007A5988" w:rsidP="00B87BB1">
      <w:pPr>
        <w:numPr>
          <w:ilvl w:val="0"/>
          <w:numId w:val="7"/>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Test your programs 5 times, each time with a different err</w:t>
      </w:r>
      <w:bookmarkStart w:id="0" w:name="_GoBack"/>
      <w:bookmarkEnd w:id="0"/>
      <w:r w:rsidRPr="007A5988">
        <w:rPr>
          <w:rFonts w:ascii="Times New Roman" w:hAnsi="Times New Roman" w:cs="Times New Roman"/>
          <w:color w:val="000000"/>
        </w:rPr>
        <w:t xml:space="preserve">or rate: 0%, 50%, 60%, 75%, and 90%. 10 client chat messages should be sent in each test. Of course, the last message should be a termination message. </w:t>
      </w:r>
      <w:r w:rsidRPr="007A5988">
        <w:rPr>
          <w:rFonts w:ascii="MS Mincho" w:eastAsia="MS Mincho" w:hAnsi="MS Mincho" w:cs="MS Mincho" w:hint="eastAsia"/>
          <w:color w:val="000000"/>
        </w:rPr>
        <w:t> </w:t>
      </w:r>
    </w:p>
    <w:p w:rsidR="007A5988" w:rsidRPr="00324255" w:rsidRDefault="007A5988" w:rsidP="00B87BB1">
      <w:pPr>
        <w:numPr>
          <w:ilvl w:val="0"/>
          <w:numId w:val="7"/>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324255">
        <w:rPr>
          <w:rFonts w:ascii="Times New Roman" w:hAnsi="Times New Roman" w:cs="Times New Roman"/>
          <w:color w:val="000000"/>
        </w:rPr>
        <w:t xml:space="preserve">Display the following statistics after the communication terminates: </w:t>
      </w:r>
    </w:p>
    <w:p w:rsidR="007A5988" w:rsidRPr="00B87BB1" w:rsidRDefault="007A5988" w:rsidP="00B87BB1">
      <w:pPr>
        <w:pStyle w:val="ListParagraph"/>
        <w:numPr>
          <w:ilvl w:val="0"/>
          <w:numId w:val="20"/>
        </w:numPr>
        <w:tabs>
          <w:tab w:val="left" w:pos="940"/>
          <w:tab w:val="left" w:pos="1440"/>
        </w:tabs>
        <w:autoSpaceDE w:val="0"/>
        <w:autoSpaceDN w:val="0"/>
        <w:adjustRightInd w:val="0"/>
        <w:spacing w:line="360" w:lineRule="auto"/>
        <w:rPr>
          <w:rFonts w:ascii="Times" w:hAnsi="Times" w:cs="Times"/>
          <w:color w:val="000000"/>
        </w:rPr>
      </w:pPr>
      <w:r w:rsidRPr="00B87BB1">
        <w:rPr>
          <w:rFonts w:ascii="Times New Roman" w:hAnsi="Times New Roman" w:cs="Times New Roman"/>
          <w:color w:val="000000"/>
        </w:rPr>
        <w:t>Total number of client chat messages</w:t>
      </w:r>
      <w:r w:rsidR="008B02E6">
        <w:rPr>
          <w:rFonts w:ascii="Times New Roman" w:hAnsi="Times New Roman" w:cs="Times New Roman"/>
          <w:color w:val="000000"/>
        </w:rPr>
        <w:t xml:space="preserve"> </w:t>
      </w:r>
      <w:r w:rsidR="008B02E6" w:rsidRPr="008B02E6">
        <w:rPr>
          <w:rFonts w:ascii="Times New Roman" w:hAnsi="Times New Roman" w:cs="Times New Roman"/>
          <w:color w:val="FC50FF"/>
        </w:rPr>
        <w:t>–(</w:t>
      </w:r>
      <w:r w:rsidR="00B86285">
        <w:rPr>
          <w:rFonts w:ascii="Times New Roman" w:hAnsi="Times New Roman" w:cs="Times New Roman"/>
          <w:color w:val="FC50FF"/>
        </w:rPr>
        <w:t>#</w:t>
      </w:r>
      <w:r w:rsidR="008B02E6" w:rsidRPr="008B02E6">
        <w:rPr>
          <w:rFonts w:ascii="Times New Roman" w:hAnsi="Times New Roman" w:cs="Times New Roman"/>
          <w:color w:val="FC50FF"/>
        </w:rPr>
        <w:t xml:space="preserve"> messages </w:t>
      </w:r>
      <w:r w:rsidR="00B86285">
        <w:rPr>
          <w:rFonts w:ascii="Times New Roman" w:hAnsi="Times New Roman" w:cs="Times New Roman"/>
          <w:color w:val="FC50FF"/>
        </w:rPr>
        <w:t>sent</w:t>
      </w:r>
      <w:r w:rsidR="008B02E6" w:rsidRPr="008B02E6">
        <w:rPr>
          <w:rFonts w:ascii="Times New Roman" w:hAnsi="Times New Roman" w:cs="Times New Roman"/>
          <w:color w:val="FC50FF"/>
        </w:rPr>
        <w:t>)</w:t>
      </w:r>
      <w:r w:rsidRPr="008B02E6">
        <w:rPr>
          <w:rFonts w:ascii="Times New Roman" w:hAnsi="Times New Roman" w:cs="Times New Roman"/>
          <w:color w:val="FC50FF"/>
        </w:rPr>
        <w:t xml:space="preserve"> </w:t>
      </w:r>
      <w:r w:rsidRPr="00B87BB1">
        <w:rPr>
          <w:rFonts w:ascii="MS Mincho" w:eastAsia="MS Mincho" w:hAnsi="MS Mincho" w:cs="MS Mincho" w:hint="eastAsia"/>
          <w:color w:val="000000"/>
        </w:rPr>
        <w:t> </w:t>
      </w:r>
    </w:p>
    <w:p w:rsidR="007A5988" w:rsidRPr="00B87BB1" w:rsidRDefault="007A5988" w:rsidP="00B87BB1">
      <w:pPr>
        <w:pStyle w:val="ListParagraph"/>
        <w:numPr>
          <w:ilvl w:val="0"/>
          <w:numId w:val="20"/>
        </w:numPr>
        <w:tabs>
          <w:tab w:val="left" w:pos="940"/>
          <w:tab w:val="left" w:pos="1440"/>
        </w:tabs>
        <w:autoSpaceDE w:val="0"/>
        <w:autoSpaceDN w:val="0"/>
        <w:adjustRightInd w:val="0"/>
        <w:spacing w:line="360" w:lineRule="auto"/>
        <w:rPr>
          <w:rFonts w:ascii="Times" w:hAnsi="Times" w:cs="Times"/>
          <w:color w:val="000000"/>
        </w:rPr>
      </w:pPr>
      <w:r w:rsidRPr="00B87BB1">
        <w:rPr>
          <w:rFonts w:ascii="Times New Roman" w:hAnsi="Times New Roman" w:cs="Times New Roman"/>
          <w:color w:val="000000"/>
        </w:rPr>
        <w:t xml:space="preserve">Total number of client request transmitted </w:t>
      </w:r>
      <w:r w:rsidRPr="00B87BB1">
        <w:rPr>
          <w:rFonts w:ascii="MS Mincho" w:eastAsia="MS Mincho" w:hAnsi="MS Mincho" w:cs="MS Mincho" w:hint="eastAsia"/>
          <w:color w:val="000000"/>
        </w:rPr>
        <w:t> </w:t>
      </w:r>
      <w:r w:rsidR="008B02E6" w:rsidRPr="008B02E6">
        <w:rPr>
          <w:rFonts w:ascii="Times New Roman" w:hAnsi="Times New Roman" w:cs="Times New Roman"/>
          <w:color w:val="FC50FF"/>
        </w:rPr>
        <w:t>–(</w:t>
      </w:r>
      <w:r w:rsidR="00B86285">
        <w:rPr>
          <w:rFonts w:ascii="Times New Roman" w:hAnsi="Times New Roman" w:cs="Times New Roman"/>
          <w:color w:val="FC50FF"/>
        </w:rPr>
        <w:t># transmissions  include retransmitted</w:t>
      </w:r>
    </w:p>
    <w:p w:rsidR="007A5988" w:rsidRPr="00B87BB1" w:rsidRDefault="007A5988" w:rsidP="00B87BB1">
      <w:pPr>
        <w:pStyle w:val="ListParagraph"/>
        <w:numPr>
          <w:ilvl w:val="0"/>
          <w:numId w:val="20"/>
        </w:numPr>
        <w:tabs>
          <w:tab w:val="left" w:pos="940"/>
          <w:tab w:val="left" w:pos="1440"/>
        </w:tabs>
        <w:autoSpaceDE w:val="0"/>
        <w:autoSpaceDN w:val="0"/>
        <w:adjustRightInd w:val="0"/>
        <w:spacing w:line="360" w:lineRule="auto"/>
        <w:rPr>
          <w:rFonts w:ascii="Times" w:hAnsi="Times" w:cs="Times"/>
          <w:color w:val="000000"/>
        </w:rPr>
      </w:pPr>
      <w:r w:rsidRPr="00B87BB1">
        <w:rPr>
          <w:rFonts w:ascii="Times New Roman" w:hAnsi="Times New Roman" w:cs="Times New Roman"/>
          <w:color w:val="000000"/>
        </w:rPr>
        <w:t xml:space="preserve">Theoretical total number of transmission (= Total number of client chat messages / (1 - error rate)) </w:t>
      </w:r>
      <w:r w:rsidRPr="00B87BB1">
        <w:rPr>
          <w:rFonts w:ascii="MS Mincho" w:eastAsia="MS Mincho" w:hAnsi="MS Mincho" w:cs="MS Mincho" w:hint="eastAsia"/>
          <w:color w:val="000000"/>
        </w:rPr>
        <w:t> </w:t>
      </w:r>
    </w:p>
    <w:p w:rsidR="007A5988" w:rsidRPr="00B87BB1" w:rsidRDefault="007A5988" w:rsidP="00B87BB1">
      <w:pPr>
        <w:pStyle w:val="ListParagraph"/>
        <w:numPr>
          <w:ilvl w:val="0"/>
          <w:numId w:val="20"/>
        </w:numPr>
        <w:tabs>
          <w:tab w:val="left" w:pos="940"/>
          <w:tab w:val="left" w:pos="1440"/>
        </w:tabs>
        <w:autoSpaceDE w:val="0"/>
        <w:autoSpaceDN w:val="0"/>
        <w:adjustRightInd w:val="0"/>
        <w:spacing w:line="360" w:lineRule="auto"/>
        <w:rPr>
          <w:rFonts w:ascii="Times" w:hAnsi="Times" w:cs="Times"/>
          <w:color w:val="000000"/>
        </w:rPr>
      </w:pPr>
      <w:r w:rsidRPr="00B87BB1">
        <w:rPr>
          <w:rFonts w:ascii="Times New Roman" w:hAnsi="Times New Roman" w:cs="Times New Roman"/>
          <w:color w:val="000000"/>
        </w:rPr>
        <w:t xml:space="preserve">Total number of chat messages damaged </w:t>
      </w:r>
      <w:r w:rsidRPr="00B87BB1">
        <w:rPr>
          <w:rFonts w:ascii="MS Mincho" w:eastAsia="MS Mincho" w:hAnsi="MS Mincho" w:cs="MS Mincho" w:hint="eastAsia"/>
          <w:color w:val="000000"/>
        </w:rPr>
        <w:t> </w:t>
      </w:r>
      <w:r w:rsidR="00B86285" w:rsidRPr="008B02E6">
        <w:rPr>
          <w:rFonts w:ascii="Times New Roman" w:hAnsi="Times New Roman" w:cs="Times New Roman"/>
          <w:color w:val="FC50FF"/>
        </w:rPr>
        <w:t>–(</w:t>
      </w:r>
      <w:r w:rsidR="00B86285">
        <w:rPr>
          <w:rFonts w:ascii="Times New Roman" w:hAnsi="Times New Roman" w:cs="Times New Roman"/>
          <w:color w:val="FC50FF"/>
        </w:rPr>
        <w:t>#transmissions – #actual messages ) basically # of errors created</w:t>
      </w:r>
    </w:p>
    <w:p w:rsidR="008B02E6" w:rsidRPr="00A818F1" w:rsidRDefault="007A5988" w:rsidP="00B87BB1">
      <w:pPr>
        <w:pStyle w:val="ListParagraph"/>
        <w:numPr>
          <w:ilvl w:val="0"/>
          <w:numId w:val="20"/>
        </w:numPr>
        <w:tabs>
          <w:tab w:val="left" w:pos="940"/>
          <w:tab w:val="left" w:pos="1440"/>
        </w:tabs>
        <w:autoSpaceDE w:val="0"/>
        <w:autoSpaceDN w:val="0"/>
        <w:adjustRightInd w:val="0"/>
        <w:spacing w:line="360" w:lineRule="auto"/>
        <w:rPr>
          <w:rFonts w:ascii="Times" w:hAnsi="Times" w:cs="Times"/>
          <w:color w:val="000000"/>
        </w:rPr>
      </w:pPr>
      <w:r w:rsidRPr="00A818F1">
        <w:rPr>
          <w:rFonts w:ascii="Times New Roman" w:hAnsi="Times New Roman" w:cs="Times New Roman"/>
          <w:color w:val="000000"/>
        </w:rPr>
        <w:t>Maximum number of retransmission for any single chat message</w:t>
      </w:r>
      <w:r w:rsidRPr="00A818F1">
        <w:rPr>
          <w:rFonts w:ascii="MS Mincho" w:eastAsia="MS Mincho" w:hAnsi="MS Mincho" w:cs="MS Mincho" w:hint="eastAsia"/>
          <w:color w:val="000000"/>
        </w:rPr>
        <w:t> </w:t>
      </w:r>
      <w:r w:rsidRPr="00A818F1">
        <w:rPr>
          <w:rFonts w:ascii="Times New Roman" w:hAnsi="Times New Roman" w:cs="Times New Roman"/>
          <w:color w:val="000000"/>
        </w:rPr>
        <w:t xml:space="preserve">10. </w:t>
      </w:r>
    </w:p>
    <w:p w:rsidR="008B02E6" w:rsidRDefault="008B02E6" w:rsidP="008B02E6">
      <w:pPr>
        <w:tabs>
          <w:tab w:val="left" w:pos="940"/>
          <w:tab w:val="left" w:pos="1440"/>
        </w:tabs>
        <w:autoSpaceDE w:val="0"/>
        <w:autoSpaceDN w:val="0"/>
        <w:adjustRightInd w:val="0"/>
        <w:spacing w:line="360" w:lineRule="auto"/>
        <w:rPr>
          <w:rFonts w:ascii="Times New Roman" w:hAnsi="Times New Roman" w:cs="Times New Roman"/>
          <w:color w:val="000000"/>
        </w:rPr>
      </w:pPr>
    </w:p>
    <w:p w:rsidR="00B87BB1" w:rsidRPr="008B02E6" w:rsidRDefault="007A5988" w:rsidP="00B87BB1">
      <w:pPr>
        <w:tabs>
          <w:tab w:val="left" w:pos="940"/>
          <w:tab w:val="left" w:pos="1440"/>
        </w:tabs>
        <w:autoSpaceDE w:val="0"/>
        <w:autoSpaceDN w:val="0"/>
        <w:adjustRightInd w:val="0"/>
        <w:spacing w:line="360" w:lineRule="auto"/>
        <w:rPr>
          <w:rFonts w:ascii="Times" w:hAnsi="Times" w:cs="Times"/>
          <w:color w:val="000000"/>
        </w:rPr>
      </w:pPr>
      <w:r w:rsidRPr="008B02E6">
        <w:rPr>
          <w:rFonts w:ascii="Times New Roman" w:hAnsi="Times New Roman" w:cs="Times New Roman"/>
          <w:color w:val="000000"/>
        </w:rPr>
        <w:t xml:space="preserve">This project is to be done individually. Do not copy any other student's work or copy from other sources. </w:t>
      </w:r>
    </w:p>
    <w:p w:rsidR="007A5988" w:rsidRPr="00B87BB1" w:rsidRDefault="007A5988" w:rsidP="00B87BB1">
      <w:pPr>
        <w:tabs>
          <w:tab w:val="left" w:pos="940"/>
          <w:tab w:val="left" w:pos="1440"/>
        </w:tabs>
        <w:autoSpaceDE w:val="0"/>
        <w:autoSpaceDN w:val="0"/>
        <w:adjustRightInd w:val="0"/>
        <w:spacing w:line="360" w:lineRule="auto"/>
        <w:rPr>
          <w:rFonts w:ascii="Times" w:hAnsi="Times" w:cs="Times"/>
          <w:color w:val="000000"/>
        </w:rPr>
      </w:pPr>
      <w:r w:rsidRPr="00B87BB1">
        <w:rPr>
          <w:rFonts w:ascii="Times" w:hAnsi="Times" w:cs="Times"/>
          <w:b/>
          <w:bCs/>
          <w:color w:val="000000"/>
          <w:u w:val="single"/>
        </w:rPr>
        <w:t>Submission</w:t>
      </w:r>
      <w:r w:rsidRPr="00B87BB1">
        <w:rPr>
          <w:rFonts w:ascii="Times" w:hAnsi="Times" w:cs="Times"/>
          <w:b/>
          <w:bCs/>
          <w:color w:val="000000"/>
        </w:rPr>
        <w:t xml:space="preserve"> </w:t>
      </w:r>
      <w:r w:rsidRPr="00B87BB1">
        <w:rPr>
          <w:rFonts w:ascii="MS Mincho" w:eastAsia="MS Mincho" w:hAnsi="MS Mincho" w:cs="MS Mincho" w:hint="eastAsia"/>
          <w:color w:val="000000"/>
        </w:rPr>
        <w:t> </w:t>
      </w:r>
    </w:p>
    <w:p w:rsidR="007A5988" w:rsidRPr="007A5988" w:rsidRDefault="007A5988" w:rsidP="00B87BB1">
      <w:pPr>
        <w:numPr>
          <w:ilvl w:val="0"/>
          <w:numId w:val="8"/>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Compress your code, report, the executable files, and results of test runs into one single zip file. Submit the zip file to D2L Assignments. Submission of multiple files will not be accepted. </w:t>
      </w:r>
      <w:r w:rsidRPr="007A5988">
        <w:rPr>
          <w:rFonts w:ascii="MS Mincho" w:eastAsia="MS Mincho" w:hAnsi="MS Mincho" w:cs="MS Mincho" w:hint="eastAsia"/>
          <w:color w:val="000000"/>
        </w:rPr>
        <w:t> </w:t>
      </w:r>
    </w:p>
    <w:p w:rsidR="007A5988" w:rsidRPr="007A5988" w:rsidRDefault="007A5988" w:rsidP="00B87BB1">
      <w:pPr>
        <w:numPr>
          <w:ilvl w:val="0"/>
          <w:numId w:val="8"/>
        </w:numPr>
        <w:tabs>
          <w:tab w:val="left" w:pos="220"/>
          <w:tab w:val="left" w:pos="720"/>
        </w:tabs>
        <w:autoSpaceDE w:val="0"/>
        <w:autoSpaceDN w:val="0"/>
        <w:adjustRightInd w:val="0"/>
        <w:spacing w:line="360" w:lineRule="auto"/>
        <w:ind w:hanging="720"/>
        <w:rPr>
          <w:rFonts w:ascii="Times New Roman" w:hAnsi="Times New Roman" w:cs="Times New Roman"/>
          <w:color w:val="000000"/>
        </w:rPr>
      </w:pPr>
      <w:r w:rsidRPr="007A5988">
        <w:rPr>
          <w:rFonts w:ascii="Times New Roman" w:hAnsi="Times New Roman" w:cs="Times New Roman"/>
          <w:color w:val="000000"/>
        </w:rPr>
        <w:t xml:space="preserve">The report should include </w:t>
      </w:r>
    </w:p>
    <w:p w:rsidR="007A5988" w:rsidRPr="007A5988" w:rsidRDefault="007A5988" w:rsidP="00B87BB1">
      <w:pPr>
        <w:numPr>
          <w:ilvl w:val="1"/>
          <w:numId w:val="21"/>
        </w:numPr>
        <w:tabs>
          <w:tab w:val="left" w:pos="940"/>
          <w:tab w:val="left" w:pos="1440"/>
        </w:tabs>
        <w:autoSpaceDE w:val="0"/>
        <w:autoSpaceDN w:val="0"/>
        <w:adjustRightInd w:val="0"/>
        <w:spacing w:line="360" w:lineRule="auto"/>
        <w:rPr>
          <w:rFonts w:ascii="Times New Roman" w:hAnsi="Times New Roman" w:cs="Times New Roman"/>
          <w:color w:val="000000"/>
        </w:rPr>
      </w:pPr>
      <w:r w:rsidRPr="007A5988">
        <w:rPr>
          <w:rFonts w:ascii="Times New Roman" w:hAnsi="Times New Roman" w:cs="Times New Roman"/>
          <w:color w:val="000000"/>
        </w:rPr>
        <w:t xml:space="preserve">Instructions to run and test your program </w:t>
      </w:r>
      <w:r w:rsidRPr="007A5988">
        <w:rPr>
          <w:rFonts w:ascii="MS Mincho" w:eastAsia="MS Mincho" w:hAnsi="MS Mincho" w:cs="MS Mincho" w:hint="eastAsia"/>
          <w:color w:val="000000"/>
        </w:rPr>
        <w:t> </w:t>
      </w:r>
    </w:p>
    <w:p w:rsidR="007A5988" w:rsidRPr="007A5988" w:rsidRDefault="007A5988" w:rsidP="00B87BB1">
      <w:pPr>
        <w:numPr>
          <w:ilvl w:val="1"/>
          <w:numId w:val="21"/>
        </w:numPr>
        <w:tabs>
          <w:tab w:val="left" w:pos="940"/>
          <w:tab w:val="left" w:pos="1440"/>
        </w:tabs>
        <w:autoSpaceDE w:val="0"/>
        <w:autoSpaceDN w:val="0"/>
        <w:adjustRightInd w:val="0"/>
        <w:spacing w:line="360" w:lineRule="auto"/>
        <w:rPr>
          <w:rFonts w:ascii="Times New Roman" w:hAnsi="Times New Roman" w:cs="Times New Roman"/>
          <w:color w:val="000000"/>
        </w:rPr>
      </w:pPr>
      <w:r w:rsidRPr="007A5988">
        <w:rPr>
          <w:rFonts w:ascii="Times New Roman" w:hAnsi="Times New Roman" w:cs="Times New Roman"/>
          <w:color w:val="000000"/>
        </w:rPr>
        <w:t xml:space="preserve">Description of chat rules </w:t>
      </w:r>
      <w:r w:rsidRPr="007A5988">
        <w:rPr>
          <w:rFonts w:ascii="MS Mincho" w:eastAsia="MS Mincho" w:hAnsi="MS Mincho" w:cs="MS Mincho" w:hint="eastAsia"/>
          <w:color w:val="000000"/>
        </w:rPr>
        <w:t> </w:t>
      </w:r>
    </w:p>
    <w:p w:rsidR="007A5988" w:rsidRPr="007A5988" w:rsidRDefault="007A5988" w:rsidP="00B87BB1">
      <w:pPr>
        <w:numPr>
          <w:ilvl w:val="1"/>
          <w:numId w:val="21"/>
        </w:numPr>
        <w:tabs>
          <w:tab w:val="left" w:pos="940"/>
          <w:tab w:val="left" w:pos="1440"/>
        </w:tabs>
        <w:autoSpaceDE w:val="0"/>
        <w:autoSpaceDN w:val="0"/>
        <w:adjustRightInd w:val="0"/>
        <w:spacing w:line="360" w:lineRule="auto"/>
        <w:rPr>
          <w:rFonts w:ascii="Times New Roman" w:hAnsi="Times New Roman" w:cs="Times New Roman"/>
          <w:color w:val="000000"/>
        </w:rPr>
      </w:pPr>
      <w:r w:rsidRPr="007A5988">
        <w:rPr>
          <w:rFonts w:ascii="Times New Roman" w:hAnsi="Times New Roman" w:cs="Times New Roman"/>
          <w:color w:val="000000"/>
        </w:rPr>
        <w:t xml:space="preserve">Analysis on the statistics from Requirement 8 </w:t>
      </w:r>
      <w:r w:rsidRPr="007A5988">
        <w:rPr>
          <w:rFonts w:ascii="MS Mincho" w:eastAsia="MS Mincho" w:hAnsi="MS Mincho" w:cs="MS Mincho" w:hint="eastAsia"/>
          <w:color w:val="000000"/>
        </w:rPr>
        <w:t> </w:t>
      </w:r>
    </w:p>
    <w:p w:rsidR="007A5988" w:rsidRPr="007A5988" w:rsidRDefault="007A5988" w:rsidP="00B87BB1">
      <w:pPr>
        <w:numPr>
          <w:ilvl w:val="1"/>
          <w:numId w:val="21"/>
        </w:numPr>
        <w:tabs>
          <w:tab w:val="left" w:pos="940"/>
          <w:tab w:val="left" w:pos="1440"/>
        </w:tabs>
        <w:autoSpaceDE w:val="0"/>
        <w:autoSpaceDN w:val="0"/>
        <w:adjustRightInd w:val="0"/>
        <w:spacing w:line="360" w:lineRule="auto"/>
        <w:rPr>
          <w:rFonts w:ascii="Times New Roman" w:hAnsi="Times New Roman" w:cs="Times New Roman"/>
          <w:color w:val="000000"/>
        </w:rPr>
      </w:pPr>
      <w:r w:rsidRPr="007A5988">
        <w:rPr>
          <w:rFonts w:ascii="Times New Roman" w:hAnsi="Times New Roman" w:cs="Times New Roman"/>
          <w:color w:val="000000"/>
        </w:rPr>
        <w:t xml:space="preserve">What you learned from this project </w:t>
      </w:r>
      <w:r w:rsidRPr="007A5988">
        <w:rPr>
          <w:rFonts w:ascii="MS Mincho" w:eastAsia="MS Mincho" w:hAnsi="MS Mincho" w:cs="MS Mincho" w:hint="eastAsia"/>
          <w:color w:val="000000"/>
        </w:rPr>
        <w:t> </w:t>
      </w:r>
    </w:p>
    <w:p w:rsidR="007A5988" w:rsidRPr="007A5988" w:rsidRDefault="007A5988" w:rsidP="00B87BB1">
      <w:pPr>
        <w:numPr>
          <w:ilvl w:val="1"/>
          <w:numId w:val="21"/>
        </w:numPr>
        <w:tabs>
          <w:tab w:val="left" w:pos="940"/>
          <w:tab w:val="left" w:pos="1440"/>
        </w:tabs>
        <w:autoSpaceDE w:val="0"/>
        <w:autoSpaceDN w:val="0"/>
        <w:adjustRightInd w:val="0"/>
        <w:spacing w:line="360" w:lineRule="auto"/>
        <w:rPr>
          <w:rFonts w:ascii="Times New Roman" w:hAnsi="Times New Roman" w:cs="Times New Roman"/>
          <w:color w:val="000000"/>
        </w:rPr>
      </w:pPr>
      <w:r w:rsidRPr="007A5988">
        <w:rPr>
          <w:rFonts w:ascii="Times New Roman" w:hAnsi="Times New Roman" w:cs="Times New Roman"/>
          <w:color w:val="000000"/>
        </w:rPr>
        <w:t xml:space="preserve">Obstacles encountered during working on this project and how they are tackled </w:t>
      </w:r>
      <w:r w:rsidRPr="007A5988">
        <w:rPr>
          <w:rFonts w:ascii="MS Mincho" w:eastAsia="MS Mincho" w:hAnsi="MS Mincho" w:cs="MS Mincho" w:hint="eastAsia"/>
          <w:color w:val="000000"/>
        </w:rPr>
        <w:t> </w:t>
      </w:r>
    </w:p>
    <w:p w:rsidR="007A5988" w:rsidRPr="007A5988" w:rsidRDefault="007A5988" w:rsidP="00B87BB1">
      <w:pPr>
        <w:numPr>
          <w:ilvl w:val="1"/>
          <w:numId w:val="21"/>
        </w:numPr>
        <w:tabs>
          <w:tab w:val="left" w:pos="940"/>
          <w:tab w:val="left" w:pos="1440"/>
        </w:tabs>
        <w:autoSpaceDE w:val="0"/>
        <w:autoSpaceDN w:val="0"/>
        <w:adjustRightInd w:val="0"/>
        <w:spacing w:line="360" w:lineRule="auto"/>
        <w:rPr>
          <w:rFonts w:ascii="Times New Roman" w:hAnsi="Times New Roman" w:cs="Times New Roman"/>
          <w:color w:val="000000"/>
        </w:rPr>
      </w:pPr>
      <w:r w:rsidRPr="007A5988">
        <w:rPr>
          <w:rFonts w:ascii="Times New Roman" w:hAnsi="Times New Roman" w:cs="Times New Roman"/>
          <w:color w:val="000000"/>
        </w:rPr>
        <w:lastRenderedPageBreak/>
        <w:t xml:space="preserve">Comments and suggestions </w:t>
      </w:r>
      <w:r w:rsidRPr="007A5988">
        <w:rPr>
          <w:rFonts w:ascii="MS Mincho" w:eastAsia="MS Mincho" w:hAnsi="MS Mincho" w:cs="MS Mincho" w:hint="eastAsia"/>
          <w:color w:val="000000"/>
        </w:rPr>
        <w:t> </w:t>
      </w:r>
    </w:p>
    <w:p w:rsidR="007A5988" w:rsidRPr="007A5988" w:rsidRDefault="007A5988" w:rsidP="00B87BB1">
      <w:pPr>
        <w:numPr>
          <w:ilvl w:val="1"/>
          <w:numId w:val="21"/>
        </w:numPr>
        <w:tabs>
          <w:tab w:val="left" w:pos="940"/>
          <w:tab w:val="left" w:pos="1440"/>
        </w:tabs>
        <w:autoSpaceDE w:val="0"/>
        <w:autoSpaceDN w:val="0"/>
        <w:adjustRightInd w:val="0"/>
        <w:spacing w:line="360" w:lineRule="auto"/>
        <w:rPr>
          <w:rFonts w:ascii="Times New Roman" w:hAnsi="Times New Roman" w:cs="Times New Roman"/>
          <w:color w:val="000000"/>
        </w:rPr>
      </w:pPr>
      <w:r w:rsidRPr="007A5988">
        <w:rPr>
          <w:rFonts w:ascii="Times New Roman" w:hAnsi="Times New Roman" w:cs="Times New Roman"/>
          <w:color w:val="000000"/>
        </w:rPr>
        <w:t xml:space="preserve">Known bugs </w:t>
      </w:r>
      <w:r w:rsidRPr="007A5988">
        <w:rPr>
          <w:rFonts w:ascii="MS Mincho" w:eastAsia="MS Mincho" w:hAnsi="MS Mincho" w:cs="MS Mincho" w:hint="eastAsia"/>
          <w:color w:val="000000"/>
        </w:rPr>
        <w:t> </w:t>
      </w:r>
    </w:p>
    <w:p w:rsidR="00B87BB1" w:rsidRDefault="00B87BB1" w:rsidP="00B87BB1">
      <w:pPr>
        <w:autoSpaceDE w:val="0"/>
        <w:autoSpaceDN w:val="0"/>
        <w:adjustRightInd w:val="0"/>
        <w:spacing w:line="360" w:lineRule="auto"/>
        <w:rPr>
          <w:rFonts w:ascii="Times" w:hAnsi="Times" w:cs="Times"/>
          <w:b/>
          <w:bCs/>
          <w:color w:val="000000"/>
        </w:rPr>
      </w:pPr>
    </w:p>
    <w:p w:rsidR="007A5988" w:rsidRPr="007A5988" w:rsidRDefault="007A5988" w:rsidP="00B87BB1">
      <w:pPr>
        <w:autoSpaceDE w:val="0"/>
        <w:autoSpaceDN w:val="0"/>
        <w:adjustRightInd w:val="0"/>
        <w:spacing w:line="360" w:lineRule="auto"/>
        <w:rPr>
          <w:rFonts w:ascii="Times" w:hAnsi="Times" w:cs="Times"/>
          <w:color w:val="000000"/>
        </w:rPr>
      </w:pPr>
      <w:r w:rsidRPr="007A5988">
        <w:rPr>
          <w:rFonts w:ascii="Times" w:hAnsi="Times" w:cs="Times"/>
          <w:b/>
          <w:bCs/>
          <w:color w:val="000000"/>
        </w:rPr>
        <w:t xml:space="preserve">Grading </w:t>
      </w:r>
    </w:p>
    <w:p w:rsidR="007A5988" w:rsidRPr="007A5988" w:rsidRDefault="007A5988" w:rsidP="00B87BB1">
      <w:pPr>
        <w:numPr>
          <w:ilvl w:val="0"/>
          <w:numId w:val="9"/>
        </w:numPr>
        <w:tabs>
          <w:tab w:val="left" w:pos="220"/>
          <w:tab w:val="left" w:pos="720"/>
        </w:tabs>
        <w:autoSpaceDE w:val="0"/>
        <w:autoSpaceDN w:val="0"/>
        <w:adjustRightInd w:val="0"/>
        <w:spacing w:line="360" w:lineRule="auto"/>
        <w:ind w:hanging="720"/>
        <w:rPr>
          <w:rFonts w:ascii="Times" w:hAnsi="Times" w:cs="Times"/>
          <w:color w:val="000000"/>
        </w:rPr>
      </w:pPr>
      <w:r w:rsidRPr="007A5988">
        <w:rPr>
          <w:rFonts w:ascii="Times New Roman" w:hAnsi="Times New Roman" w:cs="Times New Roman"/>
          <w:color w:val="000000"/>
        </w:rPr>
        <w:t xml:space="preserve">Correctness, robustness, documentation, and report. </w:t>
      </w:r>
      <w:r w:rsidRPr="007A5988">
        <w:rPr>
          <w:rFonts w:ascii="MS Mincho" w:eastAsia="MS Mincho" w:hAnsi="MS Mincho" w:cs="MS Mincho" w:hint="eastAsia"/>
          <w:color w:val="000000"/>
        </w:rPr>
        <w:t> </w:t>
      </w:r>
    </w:p>
    <w:p w:rsidR="00B87BB1" w:rsidRPr="00B87BB1" w:rsidRDefault="007A5988" w:rsidP="00B87BB1">
      <w:pPr>
        <w:numPr>
          <w:ilvl w:val="0"/>
          <w:numId w:val="9"/>
        </w:numPr>
        <w:tabs>
          <w:tab w:val="left" w:pos="220"/>
          <w:tab w:val="left" w:pos="720"/>
        </w:tabs>
        <w:autoSpaceDE w:val="0"/>
        <w:autoSpaceDN w:val="0"/>
        <w:adjustRightInd w:val="0"/>
        <w:spacing w:line="360" w:lineRule="auto"/>
        <w:ind w:hanging="720"/>
        <w:rPr>
          <w:rFonts w:ascii="Times" w:hAnsi="Times" w:cs="Times"/>
          <w:color w:val="000000"/>
        </w:rPr>
      </w:pPr>
      <w:r w:rsidRPr="007A5988">
        <w:rPr>
          <w:rFonts w:ascii="Times New Roman" w:hAnsi="Times New Roman" w:cs="Times New Roman"/>
          <w:color w:val="000000"/>
        </w:rPr>
        <w:t xml:space="preserve">The instructor may contact you to ask for a demonstration. </w:t>
      </w:r>
      <w:r w:rsidRPr="007A5988">
        <w:rPr>
          <w:rFonts w:ascii="MS Mincho" w:eastAsia="MS Mincho" w:hAnsi="MS Mincho" w:cs="MS Mincho" w:hint="eastAsia"/>
          <w:color w:val="000000"/>
        </w:rPr>
        <w:t> </w:t>
      </w:r>
    </w:p>
    <w:p w:rsidR="00B87BB1" w:rsidRPr="00B87BB1" w:rsidRDefault="00B87BB1" w:rsidP="00B87BB1">
      <w:pPr>
        <w:tabs>
          <w:tab w:val="left" w:pos="220"/>
          <w:tab w:val="left" w:pos="720"/>
        </w:tabs>
        <w:autoSpaceDE w:val="0"/>
        <w:autoSpaceDN w:val="0"/>
        <w:adjustRightInd w:val="0"/>
        <w:spacing w:line="360" w:lineRule="auto"/>
        <w:ind w:left="720"/>
        <w:rPr>
          <w:rFonts w:ascii="Times" w:hAnsi="Times" w:cs="Times"/>
          <w:color w:val="000000"/>
        </w:rPr>
      </w:pPr>
    </w:p>
    <w:p w:rsidR="007A5988" w:rsidRPr="007A5988" w:rsidRDefault="007A5988" w:rsidP="00B87BB1">
      <w:pPr>
        <w:tabs>
          <w:tab w:val="left" w:pos="220"/>
          <w:tab w:val="left" w:pos="720"/>
        </w:tabs>
        <w:autoSpaceDE w:val="0"/>
        <w:autoSpaceDN w:val="0"/>
        <w:adjustRightInd w:val="0"/>
        <w:spacing w:line="360" w:lineRule="auto"/>
        <w:rPr>
          <w:rFonts w:ascii="Times" w:hAnsi="Times" w:cs="Times"/>
          <w:color w:val="000000"/>
        </w:rPr>
      </w:pPr>
      <w:r w:rsidRPr="007A5988">
        <w:rPr>
          <w:rFonts w:ascii="Times" w:hAnsi="Times" w:cs="Times"/>
          <w:b/>
          <w:bCs/>
          <w:color w:val="000000"/>
        </w:rPr>
        <w:t xml:space="preserve">Suggested Milestones </w:t>
      </w:r>
      <w:r w:rsidRPr="007A5988">
        <w:rPr>
          <w:rFonts w:ascii="MS Mincho" w:eastAsia="MS Mincho" w:hAnsi="MS Mincho" w:cs="MS Mincho" w:hint="eastAsia"/>
          <w:color w:val="000000"/>
        </w:rPr>
        <w:t> </w:t>
      </w:r>
    </w:p>
    <w:p w:rsidR="007A5988" w:rsidRPr="007A5988" w:rsidRDefault="00136B6A" w:rsidP="00B87BB1">
      <w:pPr>
        <w:numPr>
          <w:ilvl w:val="0"/>
          <w:numId w:val="10"/>
        </w:numPr>
        <w:tabs>
          <w:tab w:val="left" w:pos="220"/>
          <w:tab w:val="left" w:pos="720"/>
        </w:tabs>
        <w:autoSpaceDE w:val="0"/>
        <w:autoSpaceDN w:val="0"/>
        <w:adjustRightInd w:val="0"/>
        <w:spacing w:line="360" w:lineRule="auto"/>
        <w:ind w:hanging="720"/>
        <w:rPr>
          <w:rFonts w:ascii="Times" w:hAnsi="Times" w:cs="Times"/>
          <w:color w:val="000000"/>
        </w:rPr>
      </w:pPr>
      <w:r>
        <w:rPr>
          <w:rFonts w:ascii="Times New Roman" w:hAnsi="Times New Roman" w:cs="Times New Roman"/>
          <w:color w:val="000000"/>
        </w:rPr>
        <w:t xml:space="preserve">X </w:t>
      </w:r>
      <w:r w:rsidR="007A5988" w:rsidRPr="007A5988">
        <w:rPr>
          <w:rFonts w:ascii="Times New Roman" w:hAnsi="Times New Roman" w:cs="Times New Roman"/>
          <w:color w:val="000000"/>
        </w:rPr>
        <w:t xml:space="preserve">Week 1: Understand the project and its requirements, and can run the programs provided to you without problems. Figure out how to work with byte arrays. Design and develop chat rules engine. </w:t>
      </w:r>
      <w:r w:rsidR="007A5988" w:rsidRPr="007A5988">
        <w:rPr>
          <w:rFonts w:ascii="MS Mincho" w:eastAsia="MS Mincho" w:hAnsi="MS Mincho" w:cs="MS Mincho" w:hint="eastAsia"/>
          <w:color w:val="000000"/>
        </w:rPr>
        <w:t> </w:t>
      </w:r>
    </w:p>
    <w:p w:rsidR="007A5988" w:rsidRPr="007A5988" w:rsidRDefault="007A5988" w:rsidP="00B87BB1">
      <w:pPr>
        <w:numPr>
          <w:ilvl w:val="0"/>
          <w:numId w:val="10"/>
        </w:numPr>
        <w:tabs>
          <w:tab w:val="left" w:pos="220"/>
          <w:tab w:val="left" w:pos="720"/>
        </w:tabs>
        <w:autoSpaceDE w:val="0"/>
        <w:autoSpaceDN w:val="0"/>
        <w:adjustRightInd w:val="0"/>
        <w:spacing w:line="360" w:lineRule="auto"/>
        <w:ind w:hanging="720"/>
        <w:rPr>
          <w:rFonts w:ascii="Times" w:hAnsi="Times" w:cs="Times"/>
          <w:color w:val="000000"/>
        </w:rPr>
      </w:pPr>
      <w:r w:rsidRPr="007A5988">
        <w:rPr>
          <w:rFonts w:ascii="Times New Roman" w:hAnsi="Times New Roman" w:cs="Times New Roman"/>
          <w:color w:val="000000"/>
        </w:rPr>
        <w:t xml:space="preserve">Weeks 2: Implement the protocol and test it with no errors first, and then with errors introduced. Implement trace option at this stage may help debugging. </w:t>
      </w:r>
      <w:r w:rsidRPr="007A5988">
        <w:rPr>
          <w:rFonts w:ascii="MS Mincho" w:eastAsia="MS Mincho" w:hAnsi="MS Mincho" w:cs="MS Mincho" w:hint="eastAsia"/>
          <w:color w:val="000000"/>
        </w:rPr>
        <w:t> </w:t>
      </w:r>
    </w:p>
    <w:p w:rsidR="007A5988" w:rsidRPr="007A5988" w:rsidRDefault="007A5988" w:rsidP="00B87BB1">
      <w:pPr>
        <w:numPr>
          <w:ilvl w:val="0"/>
          <w:numId w:val="10"/>
        </w:numPr>
        <w:tabs>
          <w:tab w:val="left" w:pos="220"/>
          <w:tab w:val="left" w:pos="720"/>
        </w:tabs>
        <w:autoSpaceDE w:val="0"/>
        <w:autoSpaceDN w:val="0"/>
        <w:adjustRightInd w:val="0"/>
        <w:spacing w:line="360" w:lineRule="auto"/>
        <w:ind w:hanging="720"/>
        <w:rPr>
          <w:rFonts w:ascii="Times" w:hAnsi="Times" w:cs="Times"/>
          <w:color w:val="000000"/>
        </w:rPr>
      </w:pPr>
      <w:r w:rsidRPr="007A5988">
        <w:rPr>
          <w:rFonts w:ascii="Times New Roman" w:hAnsi="Times New Roman" w:cs="Times New Roman"/>
          <w:color w:val="000000"/>
        </w:rPr>
        <w:t xml:space="preserve">Weeks 3: Continue the tasks from Week 2. Add other requirements. </w:t>
      </w:r>
      <w:r w:rsidRPr="007A5988">
        <w:rPr>
          <w:rFonts w:ascii="MS Mincho" w:eastAsia="MS Mincho" w:hAnsi="MS Mincho" w:cs="MS Mincho" w:hint="eastAsia"/>
          <w:color w:val="000000"/>
        </w:rPr>
        <w:t> </w:t>
      </w:r>
    </w:p>
    <w:p w:rsidR="00B87BB1" w:rsidRPr="00B87BB1" w:rsidRDefault="007A5988" w:rsidP="00B87BB1">
      <w:pPr>
        <w:numPr>
          <w:ilvl w:val="0"/>
          <w:numId w:val="10"/>
        </w:numPr>
        <w:tabs>
          <w:tab w:val="left" w:pos="220"/>
          <w:tab w:val="left" w:pos="720"/>
        </w:tabs>
        <w:autoSpaceDE w:val="0"/>
        <w:autoSpaceDN w:val="0"/>
        <w:adjustRightInd w:val="0"/>
        <w:spacing w:line="360" w:lineRule="auto"/>
        <w:ind w:hanging="720"/>
        <w:rPr>
          <w:rFonts w:ascii="Times" w:hAnsi="Times" w:cs="Times"/>
          <w:color w:val="000000"/>
        </w:rPr>
      </w:pPr>
      <w:r w:rsidRPr="007A5988">
        <w:rPr>
          <w:rFonts w:ascii="Times New Roman" w:hAnsi="Times New Roman" w:cs="Times New Roman"/>
          <w:color w:val="000000"/>
        </w:rPr>
        <w:t xml:space="preserve">Weeks 4: Test. Wrap up. Write report. </w:t>
      </w:r>
      <w:r w:rsidRPr="007A5988">
        <w:rPr>
          <w:rFonts w:ascii="MS Mincho" w:eastAsia="MS Mincho" w:hAnsi="MS Mincho" w:cs="MS Mincho" w:hint="eastAsia"/>
          <w:color w:val="000000"/>
        </w:rPr>
        <w:t> </w:t>
      </w:r>
    </w:p>
    <w:p w:rsidR="00B87BB1" w:rsidRDefault="00B87BB1" w:rsidP="00B87BB1">
      <w:pPr>
        <w:tabs>
          <w:tab w:val="left" w:pos="220"/>
          <w:tab w:val="left" w:pos="720"/>
        </w:tabs>
        <w:autoSpaceDE w:val="0"/>
        <w:autoSpaceDN w:val="0"/>
        <w:adjustRightInd w:val="0"/>
        <w:spacing w:line="360" w:lineRule="auto"/>
        <w:rPr>
          <w:rFonts w:ascii="MS Mincho" w:eastAsia="MS Mincho" w:hAnsi="MS Mincho" w:cs="MS Mincho"/>
          <w:color w:val="000000"/>
        </w:rPr>
      </w:pPr>
    </w:p>
    <w:p w:rsidR="007A5988" w:rsidRPr="007A5988" w:rsidRDefault="007A5988" w:rsidP="00B87BB1">
      <w:pPr>
        <w:tabs>
          <w:tab w:val="left" w:pos="220"/>
          <w:tab w:val="left" w:pos="720"/>
        </w:tabs>
        <w:autoSpaceDE w:val="0"/>
        <w:autoSpaceDN w:val="0"/>
        <w:adjustRightInd w:val="0"/>
        <w:spacing w:line="360" w:lineRule="auto"/>
        <w:rPr>
          <w:rFonts w:ascii="Times" w:hAnsi="Times" w:cs="Times"/>
          <w:color w:val="000000"/>
        </w:rPr>
      </w:pPr>
      <w:r w:rsidRPr="007A5988">
        <w:rPr>
          <w:rFonts w:ascii="Times" w:hAnsi="Times" w:cs="Times"/>
          <w:b/>
          <w:bCs/>
          <w:color w:val="000000"/>
        </w:rPr>
        <w:t xml:space="preserve">Development Tips: </w:t>
      </w:r>
      <w:r w:rsidRPr="007A5988">
        <w:rPr>
          <w:rFonts w:ascii="MS Mincho" w:eastAsia="MS Mincho" w:hAnsi="MS Mincho" w:cs="MS Mincho" w:hint="eastAsia"/>
          <w:color w:val="000000"/>
        </w:rPr>
        <w:t> </w:t>
      </w:r>
    </w:p>
    <w:p w:rsidR="007A5988" w:rsidRPr="007A5988" w:rsidRDefault="007A5988" w:rsidP="00B87BB1">
      <w:pPr>
        <w:numPr>
          <w:ilvl w:val="0"/>
          <w:numId w:val="11"/>
        </w:numPr>
        <w:tabs>
          <w:tab w:val="left" w:pos="220"/>
          <w:tab w:val="left" w:pos="720"/>
        </w:tabs>
        <w:autoSpaceDE w:val="0"/>
        <w:autoSpaceDN w:val="0"/>
        <w:adjustRightInd w:val="0"/>
        <w:spacing w:line="360" w:lineRule="auto"/>
        <w:ind w:hanging="720"/>
        <w:rPr>
          <w:rFonts w:ascii="Times" w:hAnsi="Times" w:cs="Times"/>
          <w:color w:val="000000"/>
        </w:rPr>
      </w:pPr>
      <w:r w:rsidRPr="007A5988">
        <w:rPr>
          <w:rFonts w:ascii="Times New Roman" w:hAnsi="Times New Roman" w:cs="Times New Roman"/>
          <w:color w:val="000000"/>
        </w:rPr>
        <w:t xml:space="preserve">Start as early as possible! </w:t>
      </w:r>
      <w:r w:rsidRPr="007A5988">
        <w:rPr>
          <w:rFonts w:ascii="MS Mincho" w:eastAsia="MS Mincho" w:hAnsi="MS Mincho" w:cs="MS Mincho" w:hint="eastAsia"/>
          <w:color w:val="000000"/>
        </w:rPr>
        <w:t> </w:t>
      </w:r>
    </w:p>
    <w:p w:rsidR="007A5988" w:rsidRPr="007A5988" w:rsidRDefault="007A5988" w:rsidP="00B87BB1">
      <w:pPr>
        <w:numPr>
          <w:ilvl w:val="0"/>
          <w:numId w:val="11"/>
        </w:numPr>
        <w:tabs>
          <w:tab w:val="left" w:pos="220"/>
          <w:tab w:val="left" w:pos="720"/>
        </w:tabs>
        <w:autoSpaceDE w:val="0"/>
        <w:autoSpaceDN w:val="0"/>
        <w:adjustRightInd w:val="0"/>
        <w:spacing w:line="360" w:lineRule="auto"/>
        <w:ind w:hanging="720"/>
        <w:rPr>
          <w:rFonts w:ascii="Times" w:hAnsi="Times" w:cs="Times"/>
          <w:color w:val="000000"/>
        </w:rPr>
      </w:pPr>
      <w:r w:rsidRPr="007A5988">
        <w:rPr>
          <w:rFonts w:ascii="Times New Roman" w:hAnsi="Times New Roman" w:cs="Times New Roman"/>
          <w:color w:val="000000"/>
        </w:rPr>
        <w:t xml:space="preserve">You may modify the provided </w:t>
      </w:r>
      <w:proofErr w:type="spellStart"/>
      <w:r w:rsidRPr="007A5988">
        <w:rPr>
          <w:rFonts w:ascii="Times New Roman" w:hAnsi="Times New Roman" w:cs="Times New Roman"/>
          <w:color w:val="000000"/>
        </w:rPr>
        <w:t>LinkSender</w:t>
      </w:r>
      <w:proofErr w:type="spellEnd"/>
      <w:r w:rsidRPr="007A5988">
        <w:rPr>
          <w:rFonts w:ascii="Times New Roman" w:hAnsi="Times New Roman" w:cs="Times New Roman"/>
          <w:color w:val="000000"/>
        </w:rPr>
        <w:t xml:space="preserve"> and </w:t>
      </w:r>
      <w:proofErr w:type="spellStart"/>
      <w:r w:rsidRPr="007A5988">
        <w:rPr>
          <w:rFonts w:ascii="Times New Roman" w:hAnsi="Times New Roman" w:cs="Times New Roman"/>
          <w:color w:val="000000"/>
        </w:rPr>
        <w:t>LinkRecevier</w:t>
      </w:r>
      <w:proofErr w:type="spellEnd"/>
      <w:r w:rsidRPr="007A5988">
        <w:rPr>
          <w:rFonts w:ascii="Times New Roman" w:hAnsi="Times New Roman" w:cs="Times New Roman"/>
          <w:color w:val="000000"/>
        </w:rPr>
        <w:t xml:space="preserve"> for client and server, respectively. </w:t>
      </w:r>
      <w:r w:rsidRPr="007A5988">
        <w:rPr>
          <w:rFonts w:ascii="MS Mincho" w:eastAsia="MS Mincho" w:hAnsi="MS Mincho" w:cs="MS Mincho" w:hint="eastAsia"/>
          <w:color w:val="000000"/>
        </w:rPr>
        <w:t> </w:t>
      </w:r>
    </w:p>
    <w:p w:rsidR="007A5988" w:rsidRPr="007A5988" w:rsidRDefault="007A5988" w:rsidP="00B87BB1">
      <w:pPr>
        <w:numPr>
          <w:ilvl w:val="0"/>
          <w:numId w:val="11"/>
        </w:numPr>
        <w:tabs>
          <w:tab w:val="left" w:pos="220"/>
          <w:tab w:val="left" w:pos="720"/>
        </w:tabs>
        <w:autoSpaceDE w:val="0"/>
        <w:autoSpaceDN w:val="0"/>
        <w:adjustRightInd w:val="0"/>
        <w:spacing w:line="360" w:lineRule="auto"/>
        <w:ind w:hanging="720"/>
        <w:rPr>
          <w:rFonts w:ascii="Times" w:hAnsi="Times" w:cs="Times"/>
          <w:color w:val="000000"/>
        </w:rPr>
      </w:pPr>
      <w:r w:rsidRPr="007A5988">
        <w:rPr>
          <w:rFonts w:ascii="Times New Roman" w:hAnsi="Times New Roman" w:cs="Times New Roman"/>
          <w:color w:val="000000"/>
        </w:rPr>
        <w:t xml:space="preserve">Use iterative development approach. </w:t>
      </w:r>
      <w:r w:rsidRPr="007A5988">
        <w:rPr>
          <w:rFonts w:ascii="MS Mincho" w:eastAsia="MS Mincho" w:hAnsi="MS Mincho" w:cs="MS Mincho" w:hint="eastAsia"/>
          <w:color w:val="000000"/>
        </w:rPr>
        <w:t> </w:t>
      </w:r>
    </w:p>
    <w:p w:rsidR="007A5988" w:rsidRPr="007A5988" w:rsidRDefault="007A5988" w:rsidP="00B87BB1">
      <w:pPr>
        <w:numPr>
          <w:ilvl w:val="0"/>
          <w:numId w:val="11"/>
        </w:numPr>
        <w:tabs>
          <w:tab w:val="left" w:pos="220"/>
          <w:tab w:val="left" w:pos="720"/>
        </w:tabs>
        <w:autoSpaceDE w:val="0"/>
        <w:autoSpaceDN w:val="0"/>
        <w:adjustRightInd w:val="0"/>
        <w:spacing w:line="360" w:lineRule="auto"/>
        <w:ind w:hanging="720"/>
        <w:rPr>
          <w:rFonts w:ascii="Times" w:hAnsi="Times" w:cs="Times"/>
          <w:color w:val="000000"/>
        </w:rPr>
      </w:pPr>
      <w:r w:rsidRPr="007A5988">
        <w:rPr>
          <w:rFonts w:ascii="Times New Roman" w:hAnsi="Times New Roman" w:cs="Times New Roman"/>
          <w:color w:val="000000"/>
        </w:rPr>
        <w:t xml:space="preserve">Ask/post questions whenever you have one. </w:t>
      </w:r>
      <w:r w:rsidRPr="007A5988">
        <w:rPr>
          <w:rFonts w:ascii="MS Mincho" w:eastAsia="MS Mincho" w:hAnsi="MS Mincho" w:cs="MS Mincho" w:hint="eastAsia"/>
          <w:color w:val="000000"/>
        </w:rPr>
        <w:t> </w:t>
      </w:r>
    </w:p>
    <w:p w:rsidR="008F460D" w:rsidRDefault="008F460D" w:rsidP="00B87BB1">
      <w:pPr>
        <w:spacing w:line="360" w:lineRule="auto"/>
      </w:pPr>
    </w:p>
    <w:p w:rsidR="00ED0052" w:rsidRDefault="00ED0052" w:rsidP="00B87BB1">
      <w:pPr>
        <w:spacing w:line="360" w:lineRule="auto"/>
      </w:pPr>
    </w:p>
    <w:p w:rsidR="00ED0052" w:rsidRPr="007A5988" w:rsidRDefault="00ED0052" w:rsidP="00B87BB1">
      <w:pPr>
        <w:spacing w:line="360" w:lineRule="auto"/>
      </w:pPr>
    </w:p>
    <w:sectPr w:rsidR="00ED0052" w:rsidRPr="007A5988" w:rsidSect="00F3516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B40E13B8"/>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04090001">
      <w:start w:val="1"/>
      <w:numFmt w:val="bullet"/>
      <w:lvlText w:val=""/>
      <w:lvlJc w:val="left"/>
      <w:pPr>
        <w:ind w:left="1440" w:hanging="360"/>
      </w:pPr>
      <w:rPr>
        <w:rFonts w:ascii="Symbol" w:hAnsi="Symbol" w:hint="default"/>
      </w:r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6"/>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8"/>
      <w:numFmt w:val="decimal"/>
      <w:lvlText w:val="%1."/>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4810FED"/>
    <w:multiLevelType w:val="hybridMultilevel"/>
    <w:tmpl w:val="710A0218"/>
    <w:lvl w:ilvl="0" w:tplc="000002BD">
      <w:start w:val="1"/>
      <w:numFmt w:val="decimal"/>
      <w:lvlText w:val="%1."/>
      <w:lvlJc w:val="left"/>
      <w:pPr>
        <w:ind w:left="720" w:hanging="360"/>
      </w:pPr>
    </w:lvl>
    <w:lvl w:ilvl="1" w:tplc="04090019">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FDF3182"/>
    <w:multiLevelType w:val="hybridMultilevel"/>
    <w:tmpl w:val="F99A40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A0196"/>
    <w:multiLevelType w:val="hybridMultilevel"/>
    <w:tmpl w:val="074AF55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353B8"/>
    <w:multiLevelType w:val="hybridMultilevel"/>
    <w:tmpl w:val="05ACF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943BAA"/>
    <w:multiLevelType w:val="hybridMultilevel"/>
    <w:tmpl w:val="4C8C1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A08B7"/>
    <w:multiLevelType w:val="hybridMultilevel"/>
    <w:tmpl w:val="1C740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AA1367"/>
    <w:multiLevelType w:val="hybridMultilevel"/>
    <w:tmpl w:val="26C8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B6FC3"/>
    <w:multiLevelType w:val="hybridMultilevel"/>
    <w:tmpl w:val="D056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7F18EE"/>
    <w:multiLevelType w:val="hybridMultilevel"/>
    <w:tmpl w:val="2988C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635B5D"/>
    <w:multiLevelType w:val="hybridMultilevel"/>
    <w:tmpl w:val="6B04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6"/>
  </w:num>
  <w:num w:numId="13">
    <w:abstractNumId w:val="13"/>
  </w:num>
  <w:num w:numId="14">
    <w:abstractNumId w:val="17"/>
  </w:num>
  <w:num w:numId="15">
    <w:abstractNumId w:val="12"/>
  </w:num>
  <w:num w:numId="16">
    <w:abstractNumId w:val="14"/>
  </w:num>
  <w:num w:numId="17">
    <w:abstractNumId w:val="15"/>
  </w:num>
  <w:num w:numId="18">
    <w:abstractNumId w:val="19"/>
  </w:num>
  <w:num w:numId="19">
    <w:abstractNumId w:val="20"/>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88"/>
    <w:rsid w:val="00136B6A"/>
    <w:rsid w:val="001D6F83"/>
    <w:rsid w:val="002B6E96"/>
    <w:rsid w:val="00324255"/>
    <w:rsid w:val="003F4329"/>
    <w:rsid w:val="00417F34"/>
    <w:rsid w:val="00713D00"/>
    <w:rsid w:val="0074097E"/>
    <w:rsid w:val="007A5988"/>
    <w:rsid w:val="007C0D20"/>
    <w:rsid w:val="007C6FC8"/>
    <w:rsid w:val="008B02E6"/>
    <w:rsid w:val="008D4BE8"/>
    <w:rsid w:val="008F460D"/>
    <w:rsid w:val="00A818F1"/>
    <w:rsid w:val="00B2075A"/>
    <w:rsid w:val="00B86285"/>
    <w:rsid w:val="00B87BB1"/>
    <w:rsid w:val="00ED0052"/>
    <w:rsid w:val="00F2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E334"/>
  <w14:defaultImageDpi w14:val="32767"/>
  <w15:chartTrackingRefBased/>
  <w15:docId w15:val="{3E6DFE5E-FB3C-9F47-9471-8F2B0B578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Dunkley</dc:creator>
  <cp:keywords/>
  <dc:description/>
  <cp:lastModifiedBy>rachel Dunkley</cp:lastModifiedBy>
  <cp:revision>5</cp:revision>
  <dcterms:created xsi:type="dcterms:W3CDTF">2018-03-29T00:42:00Z</dcterms:created>
  <dcterms:modified xsi:type="dcterms:W3CDTF">2018-04-26T08:15:00Z</dcterms:modified>
</cp:coreProperties>
</file>